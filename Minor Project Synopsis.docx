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4D3" w:rsidRDefault="000A34D3">
      <w:pPr>
        <w:spacing w:before="5" w:line="100" w:lineRule="exact"/>
        <w:rPr>
          <w:sz w:val="10"/>
          <w:szCs w:val="10"/>
        </w:rPr>
      </w:pPr>
    </w:p>
    <w:p w:rsidR="0060275D" w:rsidRDefault="0060275D">
      <w:pPr>
        <w:spacing w:line="566" w:lineRule="auto"/>
        <w:ind w:left="3766" w:right="3382"/>
        <w:jc w:val="center"/>
        <w:rPr>
          <w:rFonts w:ascii="Calibri" w:eastAsia="Calibri" w:hAnsi="Calibri" w:cs="Calibri"/>
          <w:b/>
          <w:spacing w:val="-1"/>
          <w:w w:val="102"/>
          <w:sz w:val="38"/>
          <w:szCs w:val="38"/>
        </w:rPr>
      </w:pPr>
    </w:p>
    <w:p w:rsidR="000A34D3" w:rsidRDefault="00FE1BCE">
      <w:pPr>
        <w:spacing w:line="566" w:lineRule="auto"/>
        <w:ind w:left="3766" w:right="3382"/>
        <w:jc w:val="center"/>
        <w:rPr>
          <w:rFonts w:ascii="Calibri" w:eastAsia="Calibri" w:hAnsi="Calibri" w:cs="Calibri"/>
          <w:sz w:val="38"/>
          <w:szCs w:val="38"/>
        </w:rPr>
      </w:pPr>
      <w:r>
        <w:rPr>
          <w:rFonts w:ascii="Calibri" w:eastAsia="Calibri" w:hAnsi="Calibri" w:cs="Calibri"/>
          <w:b/>
          <w:spacing w:val="-1"/>
          <w:w w:val="102"/>
          <w:sz w:val="38"/>
          <w:szCs w:val="38"/>
        </w:rPr>
        <w:t>S</w:t>
      </w:r>
      <w:r>
        <w:rPr>
          <w:rFonts w:ascii="Calibri" w:eastAsia="Calibri" w:hAnsi="Calibri" w:cs="Calibri"/>
          <w:b/>
          <w:spacing w:val="3"/>
          <w:w w:val="102"/>
          <w:sz w:val="38"/>
          <w:szCs w:val="38"/>
        </w:rPr>
        <w:t>y</w:t>
      </w:r>
      <w:r>
        <w:rPr>
          <w:rFonts w:ascii="Calibri" w:eastAsia="Calibri" w:hAnsi="Calibri" w:cs="Calibri"/>
          <w:b/>
          <w:spacing w:val="-2"/>
          <w:w w:val="102"/>
          <w:sz w:val="38"/>
          <w:szCs w:val="38"/>
        </w:rPr>
        <w:t>n</w:t>
      </w:r>
      <w:r>
        <w:rPr>
          <w:rFonts w:ascii="Calibri" w:eastAsia="Calibri" w:hAnsi="Calibri" w:cs="Calibri"/>
          <w:b/>
          <w:spacing w:val="2"/>
          <w:w w:val="102"/>
          <w:sz w:val="38"/>
          <w:szCs w:val="38"/>
        </w:rPr>
        <w:t>o</w:t>
      </w:r>
      <w:r>
        <w:rPr>
          <w:rFonts w:ascii="Calibri" w:eastAsia="Calibri" w:hAnsi="Calibri" w:cs="Calibri"/>
          <w:b/>
          <w:spacing w:val="-7"/>
          <w:w w:val="102"/>
          <w:sz w:val="38"/>
          <w:szCs w:val="38"/>
        </w:rPr>
        <w:t>p</w:t>
      </w:r>
      <w:r>
        <w:rPr>
          <w:rFonts w:ascii="Calibri" w:eastAsia="Calibri" w:hAnsi="Calibri" w:cs="Calibri"/>
          <w:b/>
          <w:spacing w:val="-1"/>
          <w:w w:val="102"/>
          <w:sz w:val="38"/>
          <w:szCs w:val="38"/>
        </w:rPr>
        <w:t>s</w:t>
      </w:r>
      <w:r>
        <w:rPr>
          <w:rFonts w:ascii="Calibri" w:eastAsia="Calibri" w:hAnsi="Calibri" w:cs="Calibri"/>
          <w:b/>
          <w:spacing w:val="5"/>
          <w:w w:val="102"/>
          <w:sz w:val="38"/>
          <w:szCs w:val="38"/>
        </w:rPr>
        <w:t>i</w:t>
      </w:r>
      <w:r>
        <w:rPr>
          <w:rFonts w:ascii="Calibri" w:eastAsia="Calibri" w:hAnsi="Calibri" w:cs="Calibri"/>
          <w:b/>
          <w:w w:val="102"/>
          <w:sz w:val="38"/>
          <w:szCs w:val="38"/>
        </w:rPr>
        <w:t>s</w:t>
      </w: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before="2" w:line="240" w:lineRule="exact"/>
        <w:rPr>
          <w:sz w:val="24"/>
          <w:szCs w:val="24"/>
        </w:rPr>
      </w:pPr>
    </w:p>
    <w:p w:rsidR="00C5032E" w:rsidRDefault="00FE1BCE" w:rsidP="00C5032E">
      <w:pPr>
        <w:ind w:left="119"/>
        <w:rPr>
          <w:rFonts w:ascii="Calibri" w:eastAsia="Calibri" w:hAnsi="Calibri" w:cs="Calibri"/>
          <w:b/>
          <w:sz w:val="35"/>
          <w:szCs w:val="35"/>
        </w:rPr>
      </w:pPr>
      <w:r>
        <w:rPr>
          <w:rFonts w:ascii="Calibri" w:eastAsia="Calibri" w:hAnsi="Calibri" w:cs="Calibri"/>
          <w:b/>
          <w:spacing w:val="1"/>
          <w:sz w:val="35"/>
          <w:szCs w:val="35"/>
        </w:rPr>
        <w:t>U</w:t>
      </w:r>
      <w:r>
        <w:rPr>
          <w:rFonts w:ascii="Calibri" w:eastAsia="Calibri" w:hAnsi="Calibri" w:cs="Calibri"/>
          <w:b/>
          <w:spacing w:val="-1"/>
          <w:sz w:val="35"/>
          <w:szCs w:val="35"/>
        </w:rPr>
        <w:t>nd</w:t>
      </w:r>
      <w:r>
        <w:rPr>
          <w:rFonts w:ascii="Calibri" w:eastAsia="Calibri" w:hAnsi="Calibri" w:cs="Calibri"/>
          <w:b/>
          <w:spacing w:val="1"/>
          <w:sz w:val="35"/>
          <w:szCs w:val="35"/>
        </w:rPr>
        <w:t>e</w:t>
      </w:r>
      <w:r>
        <w:rPr>
          <w:rFonts w:ascii="Calibri" w:eastAsia="Calibri" w:hAnsi="Calibri" w:cs="Calibri"/>
          <w:b/>
          <w:sz w:val="35"/>
          <w:szCs w:val="35"/>
        </w:rPr>
        <w:t>r</w:t>
      </w:r>
      <w:r>
        <w:rPr>
          <w:rFonts w:ascii="Calibri" w:eastAsia="Calibri" w:hAnsi="Calibri" w:cs="Calibri"/>
          <w:b/>
          <w:spacing w:val="3"/>
          <w:sz w:val="35"/>
          <w:szCs w:val="35"/>
        </w:rPr>
        <w:t xml:space="preserve"> </w:t>
      </w:r>
      <w:r>
        <w:rPr>
          <w:rFonts w:ascii="Calibri" w:eastAsia="Calibri" w:hAnsi="Calibri" w:cs="Calibri"/>
          <w:b/>
          <w:spacing w:val="-1"/>
          <w:sz w:val="35"/>
          <w:szCs w:val="35"/>
        </w:rPr>
        <w:t>th</w:t>
      </w:r>
      <w:r>
        <w:rPr>
          <w:rFonts w:ascii="Calibri" w:eastAsia="Calibri" w:hAnsi="Calibri" w:cs="Calibri"/>
          <w:b/>
          <w:sz w:val="35"/>
          <w:szCs w:val="35"/>
        </w:rPr>
        <w:t>e</w:t>
      </w:r>
      <w:r>
        <w:rPr>
          <w:rFonts w:ascii="Calibri" w:eastAsia="Calibri" w:hAnsi="Calibri" w:cs="Calibri"/>
          <w:b/>
          <w:spacing w:val="3"/>
          <w:sz w:val="35"/>
          <w:szCs w:val="35"/>
        </w:rPr>
        <w:t xml:space="preserve"> </w:t>
      </w:r>
      <w:r>
        <w:rPr>
          <w:rFonts w:ascii="Calibri" w:eastAsia="Calibri" w:hAnsi="Calibri" w:cs="Calibri"/>
          <w:b/>
          <w:spacing w:val="2"/>
          <w:sz w:val="35"/>
          <w:szCs w:val="35"/>
        </w:rPr>
        <w:t>S</w:t>
      </w:r>
      <w:r>
        <w:rPr>
          <w:rFonts w:ascii="Calibri" w:eastAsia="Calibri" w:hAnsi="Calibri" w:cs="Calibri"/>
          <w:b/>
          <w:spacing w:val="-1"/>
          <w:sz w:val="35"/>
          <w:szCs w:val="35"/>
        </w:rPr>
        <w:t>u</w:t>
      </w:r>
      <w:r>
        <w:rPr>
          <w:rFonts w:ascii="Calibri" w:eastAsia="Calibri" w:hAnsi="Calibri" w:cs="Calibri"/>
          <w:b/>
          <w:spacing w:val="-6"/>
          <w:sz w:val="35"/>
          <w:szCs w:val="35"/>
        </w:rPr>
        <w:t>p</w:t>
      </w:r>
      <w:r>
        <w:rPr>
          <w:rFonts w:ascii="Calibri" w:eastAsia="Calibri" w:hAnsi="Calibri" w:cs="Calibri"/>
          <w:b/>
          <w:spacing w:val="1"/>
          <w:sz w:val="35"/>
          <w:szCs w:val="35"/>
        </w:rPr>
        <w:t>e</w:t>
      </w:r>
      <w:r>
        <w:rPr>
          <w:rFonts w:ascii="Calibri" w:eastAsia="Calibri" w:hAnsi="Calibri" w:cs="Calibri"/>
          <w:b/>
          <w:spacing w:val="5"/>
          <w:sz w:val="35"/>
          <w:szCs w:val="35"/>
        </w:rPr>
        <w:t>r</w:t>
      </w:r>
      <w:r>
        <w:rPr>
          <w:rFonts w:ascii="Calibri" w:eastAsia="Calibri" w:hAnsi="Calibri" w:cs="Calibri"/>
          <w:b/>
          <w:spacing w:val="2"/>
          <w:sz w:val="35"/>
          <w:szCs w:val="35"/>
        </w:rPr>
        <w:t>v</w:t>
      </w:r>
      <w:r>
        <w:rPr>
          <w:rFonts w:ascii="Calibri" w:eastAsia="Calibri" w:hAnsi="Calibri" w:cs="Calibri"/>
          <w:b/>
          <w:spacing w:val="-5"/>
          <w:sz w:val="35"/>
          <w:szCs w:val="35"/>
        </w:rPr>
        <w:t>i</w:t>
      </w:r>
      <w:r>
        <w:rPr>
          <w:rFonts w:ascii="Calibri" w:eastAsia="Calibri" w:hAnsi="Calibri" w:cs="Calibri"/>
          <w:b/>
          <w:sz w:val="35"/>
          <w:szCs w:val="35"/>
        </w:rPr>
        <w:t>si</w:t>
      </w:r>
      <w:r>
        <w:rPr>
          <w:rFonts w:ascii="Calibri" w:eastAsia="Calibri" w:hAnsi="Calibri" w:cs="Calibri"/>
          <w:b/>
          <w:spacing w:val="-1"/>
          <w:sz w:val="35"/>
          <w:szCs w:val="35"/>
        </w:rPr>
        <w:t>o</w:t>
      </w:r>
      <w:r>
        <w:rPr>
          <w:rFonts w:ascii="Calibri" w:eastAsia="Calibri" w:hAnsi="Calibri" w:cs="Calibri"/>
          <w:b/>
          <w:sz w:val="35"/>
          <w:szCs w:val="35"/>
        </w:rPr>
        <w:t>n</w:t>
      </w:r>
      <w:r>
        <w:rPr>
          <w:rFonts w:ascii="Calibri" w:eastAsia="Calibri" w:hAnsi="Calibri" w:cs="Calibri"/>
          <w:b/>
          <w:spacing w:val="-3"/>
          <w:sz w:val="35"/>
          <w:szCs w:val="35"/>
        </w:rPr>
        <w:t xml:space="preserve"> </w:t>
      </w:r>
      <w:r>
        <w:rPr>
          <w:rFonts w:ascii="Calibri" w:eastAsia="Calibri" w:hAnsi="Calibri" w:cs="Calibri"/>
          <w:b/>
          <w:spacing w:val="-1"/>
          <w:sz w:val="35"/>
          <w:szCs w:val="35"/>
        </w:rPr>
        <w:t>o</w:t>
      </w:r>
      <w:r>
        <w:rPr>
          <w:rFonts w:ascii="Calibri" w:eastAsia="Calibri" w:hAnsi="Calibri" w:cs="Calibri"/>
          <w:b/>
          <w:spacing w:val="4"/>
          <w:sz w:val="35"/>
          <w:szCs w:val="35"/>
        </w:rPr>
        <w:t>f</w:t>
      </w:r>
      <w:r>
        <w:rPr>
          <w:rFonts w:ascii="Calibri" w:eastAsia="Calibri" w:hAnsi="Calibri" w:cs="Calibri"/>
          <w:b/>
          <w:sz w:val="35"/>
          <w:szCs w:val="35"/>
        </w:rPr>
        <w:t>:</w:t>
      </w:r>
      <w:r w:rsidR="00C5032E">
        <w:rPr>
          <w:rFonts w:ascii="Calibri" w:eastAsia="Calibri" w:hAnsi="Calibri" w:cs="Calibri"/>
          <w:b/>
          <w:sz w:val="35"/>
          <w:szCs w:val="35"/>
        </w:rPr>
        <w:tab/>
      </w:r>
      <w:r w:rsidR="00C5032E">
        <w:rPr>
          <w:rFonts w:ascii="Calibri" w:eastAsia="Calibri" w:hAnsi="Calibri" w:cs="Calibri"/>
          <w:b/>
          <w:sz w:val="35"/>
          <w:szCs w:val="35"/>
        </w:rPr>
        <w:tab/>
      </w:r>
      <w:r w:rsidR="00C5032E">
        <w:rPr>
          <w:rFonts w:ascii="Calibri" w:eastAsia="Calibri" w:hAnsi="Calibri" w:cs="Calibri"/>
          <w:b/>
          <w:sz w:val="35"/>
          <w:szCs w:val="35"/>
        </w:rPr>
        <w:tab/>
        <w:t xml:space="preserve">Submitted </w:t>
      </w:r>
      <w:proofErr w:type="gramStart"/>
      <w:r w:rsidR="00C5032E">
        <w:rPr>
          <w:rFonts w:ascii="Calibri" w:eastAsia="Calibri" w:hAnsi="Calibri" w:cs="Calibri"/>
          <w:b/>
          <w:sz w:val="35"/>
          <w:szCs w:val="35"/>
        </w:rPr>
        <w:t>By</w:t>
      </w:r>
      <w:proofErr w:type="gramEnd"/>
      <w:r w:rsidR="00C5032E">
        <w:rPr>
          <w:rFonts w:ascii="Calibri" w:eastAsia="Calibri" w:hAnsi="Calibri" w:cs="Calibri"/>
          <w:b/>
          <w:sz w:val="35"/>
          <w:szCs w:val="35"/>
        </w:rPr>
        <w:t>: Palak Gupta</w:t>
      </w:r>
    </w:p>
    <w:p w:rsidR="00C5032E" w:rsidRDefault="00C5032E" w:rsidP="00C5032E">
      <w:pPr>
        <w:ind w:left="119"/>
        <w:rPr>
          <w:rFonts w:ascii="Calibri" w:eastAsia="Calibri" w:hAnsi="Calibri" w:cs="Calibri"/>
          <w:b/>
          <w:sz w:val="35"/>
          <w:szCs w:val="35"/>
        </w:rPr>
      </w:pPr>
      <w:r>
        <w:rPr>
          <w:rFonts w:ascii="Calibri" w:eastAsia="Calibri" w:hAnsi="Calibri" w:cs="Calibri"/>
          <w:b/>
          <w:sz w:val="35"/>
          <w:szCs w:val="35"/>
        </w:rPr>
        <w:t xml:space="preserve"> </w:t>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t>(169108099)</w:t>
      </w:r>
    </w:p>
    <w:p w:rsidR="00C5032E" w:rsidRDefault="00C5032E" w:rsidP="00C5032E">
      <w:pPr>
        <w:ind w:left="119"/>
        <w:rPr>
          <w:rFonts w:ascii="Calibri" w:eastAsia="Calibri" w:hAnsi="Calibri" w:cs="Calibri"/>
          <w:b/>
          <w:sz w:val="35"/>
          <w:szCs w:val="35"/>
        </w:rPr>
      </w:pPr>
      <w:r>
        <w:rPr>
          <w:rFonts w:ascii="Calibri" w:eastAsia="Calibri" w:hAnsi="Calibri" w:cs="Calibri"/>
          <w:b/>
          <w:sz w:val="35"/>
          <w:szCs w:val="35"/>
        </w:rPr>
        <w:t xml:space="preserve">Ankit </w:t>
      </w:r>
      <w:proofErr w:type="spellStart"/>
      <w:r>
        <w:rPr>
          <w:rFonts w:ascii="Calibri" w:eastAsia="Calibri" w:hAnsi="Calibri" w:cs="Calibri"/>
          <w:b/>
          <w:sz w:val="35"/>
          <w:szCs w:val="35"/>
        </w:rPr>
        <w:t>Mundra</w:t>
      </w:r>
      <w:proofErr w:type="spellEnd"/>
      <w:r>
        <w:rPr>
          <w:rFonts w:ascii="Calibri" w:eastAsia="Calibri" w:hAnsi="Calibri" w:cs="Calibri"/>
          <w:b/>
          <w:sz w:val="35"/>
          <w:szCs w:val="35"/>
        </w:rPr>
        <w:t xml:space="preserve"> </w:t>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t xml:space="preserve">Jai </w:t>
      </w:r>
      <w:proofErr w:type="spellStart"/>
      <w:r>
        <w:rPr>
          <w:rFonts w:ascii="Calibri" w:eastAsia="Calibri" w:hAnsi="Calibri" w:cs="Calibri"/>
          <w:b/>
          <w:sz w:val="35"/>
          <w:szCs w:val="35"/>
        </w:rPr>
        <w:t>Shanker</w:t>
      </w:r>
      <w:proofErr w:type="spellEnd"/>
      <w:r>
        <w:rPr>
          <w:rFonts w:ascii="Calibri" w:eastAsia="Calibri" w:hAnsi="Calibri" w:cs="Calibri"/>
          <w:b/>
          <w:sz w:val="35"/>
          <w:szCs w:val="35"/>
        </w:rPr>
        <w:t xml:space="preserve"> Srivastava</w:t>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r>
      <w:r>
        <w:rPr>
          <w:rFonts w:ascii="Calibri" w:eastAsia="Calibri" w:hAnsi="Calibri" w:cs="Calibri"/>
          <w:b/>
          <w:sz w:val="35"/>
          <w:szCs w:val="35"/>
        </w:rPr>
        <w:tab/>
        <w:t>(169108065)</w:t>
      </w:r>
    </w:p>
    <w:p w:rsidR="00C5032E" w:rsidRPr="00C5032E" w:rsidRDefault="00C5032E" w:rsidP="00C5032E">
      <w:pPr>
        <w:ind w:left="119"/>
        <w:rPr>
          <w:rFonts w:ascii="Calibri" w:eastAsia="Calibri" w:hAnsi="Calibri" w:cs="Calibri"/>
          <w:b/>
          <w:sz w:val="35"/>
          <w:szCs w:val="35"/>
        </w:rPr>
      </w:pPr>
      <w:r>
        <w:rPr>
          <w:rFonts w:ascii="Calibri" w:eastAsia="Calibri" w:hAnsi="Calibri" w:cs="Calibri"/>
          <w:b/>
          <w:sz w:val="35"/>
          <w:szCs w:val="35"/>
        </w:rPr>
        <w:t>Associate Professor</w:t>
      </w: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167894">
      <w:pPr>
        <w:spacing w:line="200" w:lineRule="exact"/>
      </w:pPr>
      <w:r>
        <w:rPr>
          <w:noProof/>
        </w:rPr>
        <w:drawing>
          <wp:anchor distT="0" distB="0" distL="114300" distR="114300" simplePos="0" relativeHeight="251660800" behindDoc="0" locked="0" layoutInCell="1" allowOverlap="1">
            <wp:simplePos x="0" y="0"/>
            <wp:positionH relativeFrom="page">
              <wp:align>center</wp:align>
            </wp:positionH>
            <wp:positionV relativeFrom="paragraph">
              <wp:posOffset>13970</wp:posOffset>
            </wp:positionV>
            <wp:extent cx="3857625" cy="1181100"/>
            <wp:effectExtent l="0" t="0" r="9525" b="0"/>
            <wp:wrapSquare wrapText="bothSides"/>
            <wp:docPr id="1" name="Picture 1" descr="Image result for manip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nipal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1181100"/>
                    </a:xfrm>
                    <a:prstGeom prst="rect">
                      <a:avLst/>
                    </a:prstGeom>
                    <a:noFill/>
                    <a:ln>
                      <a:noFill/>
                    </a:ln>
                  </pic:spPr>
                </pic:pic>
              </a:graphicData>
            </a:graphic>
          </wp:anchor>
        </w:drawing>
      </w:r>
    </w:p>
    <w:p w:rsidR="000A34D3" w:rsidRDefault="000A34D3">
      <w:pPr>
        <w:spacing w:line="200" w:lineRule="exact"/>
      </w:pPr>
    </w:p>
    <w:p w:rsidR="000A34D3" w:rsidRDefault="000A34D3">
      <w:pPr>
        <w:spacing w:line="200" w:lineRule="exact"/>
      </w:pPr>
    </w:p>
    <w:p w:rsidR="000A34D3" w:rsidRDefault="000A34D3">
      <w:pPr>
        <w:spacing w:line="200" w:lineRule="exact"/>
      </w:pPr>
    </w:p>
    <w:p w:rsidR="000A34D3" w:rsidRDefault="000A34D3">
      <w:pPr>
        <w:spacing w:line="200" w:lineRule="exact"/>
      </w:pPr>
    </w:p>
    <w:p w:rsidR="00167894" w:rsidRDefault="00167894">
      <w:pPr>
        <w:spacing w:line="200" w:lineRule="exact"/>
      </w:pPr>
    </w:p>
    <w:p w:rsidR="00167894" w:rsidRDefault="00167894">
      <w:pPr>
        <w:spacing w:line="200" w:lineRule="exact"/>
      </w:pPr>
    </w:p>
    <w:p w:rsidR="00167894" w:rsidRDefault="00167894">
      <w:pPr>
        <w:spacing w:line="200" w:lineRule="exact"/>
      </w:pPr>
    </w:p>
    <w:p w:rsidR="000A34D3" w:rsidRDefault="000A34D3">
      <w:pPr>
        <w:spacing w:line="200" w:lineRule="exact"/>
      </w:pPr>
    </w:p>
    <w:p w:rsidR="000A34D3" w:rsidRDefault="000A34D3">
      <w:pPr>
        <w:spacing w:line="200" w:lineRule="exact"/>
      </w:pPr>
    </w:p>
    <w:p w:rsidR="000A34D3" w:rsidRDefault="000A34D3">
      <w:pPr>
        <w:spacing w:before="6" w:line="280" w:lineRule="exact"/>
        <w:rPr>
          <w:sz w:val="28"/>
          <w:szCs w:val="28"/>
        </w:rPr>
      </w:pPr>
    </w:p>
    <w:p w:rsidR="000A34D3" w:rsidRDefault="005A0DE4">
      <w:pPr>
        <w:spacing w:line="276" w:lineRule="auto"/>
        <w:ind w:left="3206" w:right="2806" w:hanging="6"/>
        <w:jc w:val="center"/>
        <w:rPr>
          <w:rFonts w:ascii="Calibri" w:eastAsia="Calibri" w:hAnsi="Calibri" w:cs="Calibri"/>
          <w:sz w:val="31"/>
          <w:szCs w:val="31"/>
        </w:rPr>
      </w:pPr>
      <w:r>
        <w:rPr>
          <w:rFonts w:ascii="Calibri" w:eastAsia="Calibri" w:hAnsi="Calibri" w:cs="Calibri"/>
          <w:spacing w:val="1"/>
          <w:sz w:val="31"/>
          <w:szCs w:val="31"/>
        </w:rPr>
        <w:t xml:space="preserve">IT Department            </w:t>
      </w:r>
      <w:r w:rsidR="00FE1BCE">
        <w:rPr>
          <w:rFonts w:ascii="Calibri" w:eastAsia="Calibri" w:hAnsi="Calibri" w:cs="Calibri"/>
          <w:spacing w:val="1"/>
          <w:sz w:val="31"/>
          <w:szCs w:val="31"/>
        </w:rPr>
        <w:t>MA</w:t>
      </w:r>
      <w:r w:rsidR="00FE1BCE">
        <w:rPr>
          <w:rFonts w:ascii="Calibri" w:eastAsia="Calibri" w:hAnsi="Calibri" w:cs="Calibri"/>
          <w:sz w:val="31"/>
          <w:szCs w:val="31"/>
        </w:rPr>
        <w:t>N</w:t>
      </w:r>
      <w:r w:rsidR="00FE1BCE">
        <w:rPr>
          <w:rFonts w:ascii="Calibri" w:eastAsia="Calibri" w:hAnsi="Calibri" w:cs="Calibri"/>
          <w:spacing w:val="-7"/>
          <w:sz w:val="31"/>
          <w:szCs w:val="31"/>
        </w:rPr>
        <w:t>I</w:t>
      </w:r>
      <w:r w:rsidR="00FE1BCE">
        <w:rPr>
          <w:rFonts w:ascii="Calibri" w:eastAsia="Calibri" w:hAnsi="Calibri" w:cs="Calibri"/>
          <w:spacing w:val="1"/>
          <w:sz w:val="31"/>
          <w:szCs w:val="31"/>
        </w:rPr>
        <w:t>PA</w:t>
      </w:r>
      <w:r w:rsidR="00FE1BCE">
        <w:rPr>
          <w:rFonts w:ascii="Calibri" w:eastAsia="Calibri" w:hAnsi="Calibri" w:cs="Calibri"/>
          <w:sz w:val="31"/>
          <w:szCs w:val="31"/>
        </w:rPr>
        <w:t>L</w:t>
      </w:r>
      <w:r w:rsidR="00FE1BCE">
        <w:rPr>
          <w:rFonts w:ascii="Calibri" w:eastAsia="Calibri" w:hAnsi="Calibri" w:cs="Calibri"/>
          <w:spacing w:val="7"/>
          <w:sz w:val="31"/>
          <w:szCs w:val="31"/>
        </w:rPr>
        <w:t xml:space="preserve"> </w:t>
      </w:r>
      <w:r w:rsidR="00FE1BCE">
        <w:rPr>
          <w:rFonts w:ascii="Calibri" w:eastAsia="Calibri" w:hAnsi="Calibri" w:cs="Calibri"/>
          <w:spacing w:val="1"/>
          <w:sz w:val="31"/>
          <w:szCs w:val="31"/>
        </w:rPr>
        <w:t>U</w:t>
      </w:r>
      <w:r w:rsidR="00FE1BCE">
        <w:rPr>
          <w:rFonts w:ascii="Calibri" w:eastAsia="Calibri" w:hAnsi="Calibri" w:cs="Calibri"/>
          <w:sz w:val="31"/>
          <w:szCs w:val="31"/>
        </w:rPr>
        <w:t>N</w:t>
      </w:r>
      <w:r w:rsidR="00FE1BCE">
        <w:rPr>
          <w:rFonts w:ascii="Calibri" w:eastAsia="Calibri" w:hAnsi="Calibri" w:cs="Calibri"/>
          <w:spacing w:val="-2"/>
          <w:sz w:val="31"/>
          <w:szCs w:val="31"/>
        </w:rPr>
        <w:t>I</w:t>
      </w:r>
      <w:r w:rsidR="00FE1BCE">
        <w:rPr>
          <w:rFonts w:ascii="Calibri" w:eastAsia="Calibri" w:hAnsi="Calibri" w:cs="Calibri"/>
          <w:sz w:val="31"/>
          <w:szCs w:val="31"/>
        </w:rPr>
        <w:t>V</w:t>
      </w:r>
      <w:r w:rsidR="00FE1BCE">
        <w:rPr>
          <w:rFonts w:ascii="Calibri" w:eastAsia="Calibri" w:hAnsi="Calibri" w:cs="Calibri"/>
          <w:spacing w:val="1"/>
          <w:sz w:val="31"/>
          <w:szCs w:val="31"/>
        </w:rPr>
        <w:t>E</w:t>
      </w:r>
      <w:r w:rsidR="00FE1BCE">
        <w:rPr>
          <w:rFonts w:ascii="Calibri" w:eastAsia="Calibri" w:hAnsi="Calibri" w:cs="Calibri"/>
          <w:spacing w:val="-2"/>
          <w:sz w:val="31"/>
          <w:szCs w:val="31"/>
        </w:rPr>
        <w:t>R</w:t>
      </w:r>
      <w:r w:rsidR="00FE1BCE">
        <w:rPr>
          <w:rFonts w:ascii="Calibri" w:eastAsia="Calibri" w:hAnsi="Calibri" w:cs="Calibri"/>
          <w:sz w:val="31"/>
          <w:szCs w:val="31"/>
        </w:rPr>
        <w:t>S</w:t>
      </w:r>
      <w:r w:rsidR="00FE1BCE">
        <w:rPr>
          <w:rFonts w:ascii="Calibri" w:eastAsia="Calibri" w:hAnsi="Calibri" w:cs="Calibri"/>
          <w:spacing w:val="-2"/>
          <w:sz w:val="31"/>
          <w:szCs w:val="31"/>
        </w:rPr>
        <w:t>I</w:t>
      </w:r>
      <w:r w:rsidR="00FE1BCE">
        <w:rPr>
          <w:rFonts w:ascii="Calibri" w:eastAsia="Calibri" w:hAnsi="Calibri" w:cs="Calibri"/>
          <w:spacing w:val="1"/>
          <w:sz w:val="31"/>
          <w:szCs w:val="31"/>
        </w:rPr>
        <w:t>T</w:t>
      </w:r>
      <w:r w:rsidR="00FE1BCE">
        <w:rPr>
          <w:rFonts w:ascii="Calibri" w:eastAsia="Calibri" w:hAnsi="Calibri" w:cs="Calibri"/>
          <w:sz w:val="31"/>
          <w:szCs w:val="31"/>
        </w:rPr>
        <w:t xml:space="preserve">Y </w:t>
      </w:r>
      <w:r w:rsidR="00FE1BCE">
        <w:rPr>
          <w:rFonts w:ascii="Calibri" w:eastAsia="Calibri" w:hAnsi="Calibri" w:cs="Calibri"/>
          <w:spacing w:val="6"/>
          <w:w w:val="101"/>
          <w:sz w:val="31"/>
          <w:szCs w:val="31"/>
        </w:rPr>
        <w:t>J</w:t>
      </w:r>
      <w:r w:rsidR="00FE1BCE">
        <w:rPr>
          <w:rFonts w:ascii="Calibri" w:eastAsia="Calibri" w:hAnsi="Calibri" w:cs="Calibri"/>
          <w:spacing w:val="1"/>
          <w:w w:val="101"/>
          <w:sz w:val="31"/>
          <w:szCs w:val="31"/>
        </w:rPr>
        <w:t>A</w:t>
      </w:r>
      <w:r w:rsidR="00FE1BCE">
        <w:rPr>
          <w:rFonts w:ascii="Calibri" w:eastAsia="Calibri" w:hAnsi="Calibri" w:cs="Calibri"/>
          <w:spacing w:val="-7"/>
          <w:w w:val="101"/>
          <w:sz w:val="31"/>
          <w:szCs w:val="31"/>
        </w:rPr>
        <w:t>I</w:t>
      </w:r>
      <w:r w:rsidR="00FE1BCE">
        <w:rPr>
          <w:rFonts w:ascii="Calibri" w:eastAsia="Calibri" w:hAnsi="Calibri" w:cs="Calibri"/>
          <w:spacing w:val="1"/>
          <w:w w:val="101"/>
          <w:sz w:val="31"/>
          <w:szCs w:val="31"/>
        </w:rPr>
        <w:t>PU</w:t>
      </w:r>
      <w:r w:rsidR="00FE1BCE">
        <w:rPr>
          <w:rFonts w:ascii="Calibri" w:eastAsia="Calibri" w:hAnsi="Calibri" w:cs="Calibri"/>
          <w:w w:val="101"/>
          <w:sz w:val="31"/>
          <w:szCs w:val="31"/>
        </w:rPr>
        <w:t xml:space="preserve">R </w:t>
      </w:r>
      <w:r w:rsidR="00FE1BCE">
        <w:rPr>
          <w:rFonts w:ascii="Calibri" w:eastAsia="Calibri" w:hAnsi="Calibri" w:cs="Calibri"/>
          <w:spacing w:val="1"/>
          <w:w w:val="101"/>
          <w:sz w:val="31"/>
          <w:szCs w:val="31"/>
        </w:rPr>
        <w:t>JA</w:t>
      </w:r>
      <w:r w:rsidR="00FE1BCE">
        <w:rPr>
          <w:rFonts w:ascii="Calibri" w:eastAsia="Calibri" w:hAnsi="Calibri" w:cs="Calibri"/>
          <w:spacing w:val="-7"/>
          <w:w w:val="101"/>
          <w:sz w:val="31"/>
          <w:szCs w:val="31"/>
        </w:rPr>
        <w:t>I</w:t>
      </w:r>
      <w:r w:rsidR="00FE1BCE">
        <w:rPr>
          <w:rFonts w:ascii="Calibri" w:eastAsia="Calibri" w:hAnsi="Calibri" w:cs="Calibri"/>
          <w:spacing w:val="6"/>
          <w:w w:val="101"/>
          <w:sz w:val="31"/>
          <w:szCs w:val="31"/>
        </w:rPr>
        <w:t>P</w:t>
      </w:r>
      <w:r w:rsidR="00FE1BCE">
        <w:rPr>
          <w:rFonts w:ascii="Calibri" w:eastAsia="Calibri" w:hAnsi="Calibri" w:cs="Calibri"/>
          <w:spacing w:val="-4"/>
          <w:w w:val="101"/>
          <w:sz w:val="31"/>
          <w:szCs w:val="31"/>
        </w:rPr>
        <w:t>U</w:t>
      </w:r>
      <w:r w:rsidR="00FE1BCE">
        <w:rPr>
          <w:rFonts w:ascii="Calibri" w:eastAsia="Calibri" w:hAnsi="Calibri" w:cs="Calibri"/>
          <w:spacing w:val="-7"/>
          <w:w w:val="101"/>
          <w:sz w:val="31"/>
          <w:szCs w:val="31"/>
        </w:rPr>
        <w:t>R</w:t>
      </w:r>
      <w:r w:rsidR="00FE1BCE">
        <w:rPr>
          <w:rFonts w:ascii="Calibri" w:eastAsia="Calibri" w:hAnsi="Calibri" w:cs="Calibri"/>
          <w:spacing w:val="5"/>
          <w:sz w:val="31"/>
          <w:szCs w:val="31"/>
        </w:rPr>
        <w:t>-</w:t>
      </w:r>
      <w:r w:rsidR="00FE1BCE">
        <w:rPr>
          <w:rFonts w:ascii="Calibri" w:eastAsia="Calibri" w:hAnsi="Calibri" w:cs="Calibri"/>
          <w:w w:val="101"/>
          <w:sz w:val="31"/>
          <w:szCs w:val="31"/>
        </w:rPr>
        <w:t>303</w:t>
      </w:r>
      <w:r w:rsidR="00FE1BCE">
        <w:rPr>
          <w:rFonts w:ascii="Calibri" w:eastAsia="Calibri" w:hAnsi="Calibri" w:cs="Calibri"/>
          <w:spacing w:val="-5"/>
          <w:w w:val="101"/>
          <w:sz w:val="31"/>
          <w:szCs w:val="31"/>
        </w:rPr>
        <w:t>0</w:t>
      </w:r>
      <w:r w:rsidR="00FE1BCE">
        <w:rPr>
          <w:rFonts w:ascii="Calibri" w:eastAsia="Calibri" w:hAnsi="Calibri" w:cs="Calibri"/>
          <w:w w:val="101"/>
          <w:sz w:val="31"/>
          <w:szCs w:val="31"/>
        </w:rPr>
        <w:t>07</w:t>
      </w:r>
    </w:p>
    <w:p w:rsidR="000A34D3" w:rsidRDefault="00FE1BCE">
      <w:pPr>
        <w:spacing w:before="5" w:line="554" w:lineRule="auto"/>
        <w:ind w:left="3878" w:right="3494"/>
        <w:jc w:val="center"/>
        <w:rPr>
          <w:rFonts w:ascii="Calibri" w:eastAsia="Calibri" w:hAnsi="Calibri" w:cs="Calibri"/>
          <w:spacing w:val="6"/>
          <w:w w:val="101"/>
          <w:sz w:val="31"/>
          <w:szCs w:val="31"/>
        </w:rPr>
      </w:pPr>
      <w:r>
        <w:rPr>
          <w:rFonts w:ascii="Calibri" w:eastAsia="Calibri" w:hAnsi="Calibri" w:cs="Calibri"/>
          <w:spacing w:val="-2"/>
          <w:sz w:val="31"/>
          <w:szCs w:val="31"/>
        </w:rPr>
        <w:t>R</w:t>
      </w:r>
      <w:r>
        <w:rPr>
          <w:rFonts w:ascii="Calibri" w:eastAsia="Calibri" w:hAnsi="Calibri" w:cs="Calibri"/>
          <w:spacing w:val="1"/>
          <w:sz w:val="31"/>
          <w:szCs w:val="31"/>
        </w:rPr>
        <w:t>AJ</w:t>
      </w:r>
      <w:r>
        <w:rPr>
          <w:rFonts w:ascii="Calibri" w:eastAsia="Calibri" w:hAnsi="Calibri" w:cs="Calibri"/>
          <w:spacing w:val="-3"/>
          <w:sz w:val="31"/>
          <w:szCs w:val="31"/>
        </w:rPr>
        <w:t>A</w:t>
      </w:r>
      <w:r>
        <w:rPr>
          <w:rFonts w:ascii="Calibri" w:eastAsia="Calibri" w:hAnsi="Calibri" w:cs="Calibri"/>
          <w:sz w:val="31"/>
          <w:szCs w:val="31"/>
        </w:rPr>
        <w:t>S</w:t>
      </w:r>
      <w:r>
        <w:rPr>
          <w:rFonts w:ascii="Calibri" w:eastAsia="Calibri" w:hAnsi="Calibri" w:cs="Calibri"/>
          <w:spacing w:val="1"/>
          <w:sz w:val="31"/>
          <w:szCs w:val="31"/>
        </w:rPr>
        <w:t>T</w:t>
      </w:r>
      <w:r>
        <w:rPr>
          <w:rFonts w:ascii="Calibri" w:eastAsia="Calibri" w:hAnsi="Calibri" w:cs="Calibri"/>
          <w:spacing w:val="-3"/>
          <w:sz w:val="31"/>
          <w:szCs w:val="31"/>
        </w:rPr>
        <w:t>H</w:t>
      </w:r>
      <w:r>
        <w:rPr>
          <w:rFonts w:ascii="Calibri" w:eastAsia="Calibri" w:hAnsi="Calibri" w:cs="Calibri"/>
          <w:spacing w:val="1"/>
          <w:sz w:val="31"/>
          <w:szCs w:val="31"/>
        </w:rPr>
        <w:t>A</w:t>
      </w:r>
      <w:r>
        <w:rPr>
          <w:rFonts w:ascii="Calibri" w:eastAsia="Calibri" w:hAnsi="Calibri" w:cs="Calibri"/>
          <w:sz w:val="31"/>
          <w:szCs w:val="31"/>
        </w:rPr>
        <w:t>N,</w:t>
      </w:r>
      <w:r>
        <w:rPr>
          <w:rFonts w:ascii="Calibri" w:eastAsia="Calibri" w:hAnsi="Calibri" w:cs="Calibri"/>
          <w:spacing w:val="7"/>
          <w:sz w:val="31"/>
          <w:szCs w:val="31"/>
        </w:rPr>
        <w:t xml:space="preserve"> </w:t>
      </w:r>
      <w:r>
        <w:rPr>
          <w:rFonts w:ascii="Calibri" w:eastAsia="Calibri" w:hAnsi="Calibri" w:cs="Calibri"/>
          <w:spacing w:val="-2"/>
          <w:w w:val="101"/>
          <w:sz w:val="31"/>
          <w:szCs w:val="31"/>
        </w:rPr>
        <w:t>I</w:t>
      </w:r>
      <w:r>
        <w:rPr>
          <w:rFonts w:ascii="Calibri" w:eastAsia="Calibri" w:hAnsi="Calibri" w:cs="Calibri"/>
          <w:w w:val="101"/>
          <w:sz w:val="31"/>
          <w:szCs w:val="31"/>
        </w:rPr>
        <w:t>N</w:t>
      </w:r>
      <w:r>
        <w:rPr>
          <w:rFonts w:ascii="Calibri" w:eastAsia="Calibri" w:hAnsi="Calibri" w:cs="Calibri"/>
          <w:sz w:val="31"/>
          <w:szCs w:val="31"/>
        </w:rPr>
        <w:t>D</w:t>
      </w:r>
      <w:r>
        <w:rPr>
          <w:rFonts w:ascii="Calibri" w:eastAsia="Calibri" w:hAnsi="Calibri" w:cs="Calibri"/>
          <w:spacing w:val="-7"/>
          <w:w w:val="101"/>
          <w:sz w:val="31"/>
          <w:szCs w:val="31"/>
        </w:rPr>
        <w:t>I</w:t>
      </w:r>
      <w:r>
        <w:rPr>
          <w:rFonts w:ascii="Calibri" w:eastAsia="Calibri" w:hAnsi="Calibri" w:cs="Calibri"/>
          <w:w w:val="101"/>
          <w:sz w:val="31"/>
          <w:szCs w:val="31"/>
        </w:rPr>
        <w:t xml:space="preserve">A </w:t>
      </w:r>
    </w:p>
    <w:p w:rsidR="005A0DE4" w:rsidRDefault="005A0DE4">
      <w:pPr>
        <w:spacing w:before="5" w:line="554" w:lineRule="auto"/>
        <w:ind w:left="3878" w:right="3494"/>
        <w:jc w:val="center"/>
        <w:rPr>
          <w:rFonts w:ascii="Calibri" w:eastAsia="Calibri" w:hAnsi="Calibri" w:cs="Calibri"/>
          <w:spacing w:val="6"/>
          <w:w w:val="101"/>
          <w:sz w:val="31"/>
          <w:szCs w:val="31"/>
        </w:rPr>
      </w:pPr>
    </w:p>
    <w:p w:rsidR="005A0DE4" w:rsidRDefault="005A0DE4">
      <w:pPr>
        <w:spacing w:before="5" w:line="554" w:lineRule="auto"/>
        <w:ind w:left="3878" w:right="3494"/>
        <w:jc w:val="center"/>
        <w:rPr>
          <w:rFonts w:ascii="Calibri" w:eastAsia="Calibri" w:hAnsi="Calibri" w:cs="Calibri"/>
          <w:sz w:val="31"/>
          <w:szCs w:val="31"/>
        </w:rPr>
        <w:sectPr w:rsidR="005A0DE4" w:rsidSect="000433EE">
          <w:pgSz w:w="11900" w:h="16840"/>
          <w:pgMar w:top="1580" w:right="124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Calibri" w:eastAsia="Calibri" w:hAnsi="Calibri" w:cs="Calibri"/>
          <w:spacing w:val="6"/>
          <w:w w:val="101"/>
          <w:sz w:val="31"/>
          <w:szCs w:val="31"/>
        </w:rPr>
        <w:t>Jan ‘19</w:t>
      </w:r>
      <w:bookmarkStart w:id="0" w:name="_GoBack"/>
      <w:bookmarkEnd w:id="0"/>
    </w:p>
    <w:p w:rsidR="000A34D3" w:rsidRPr="00D26DF4" w:rsidRDefault="00FE1BCE" w:rsidP="006033F0">
      <w:pPr>
        <w:pStyle w:val="ListParagraph"/>
        <w:numPr>
          <w:ilvl w:val="0"/>
          <w:numId w:val="5"/>
        </w:numPr>
        <w:spacing w:before="60"/>
        <w:ind w:right="7662"/>
        <w:rPr>
          <w:sz w:val="28"/>
          <w:szCs w:val="28"/>
        </w:rPr>
      </w:pPr>
      <w:r w:rsidRPr="00D26DF4">
        <w:rPr>
          <w:b/>
          <w:sz w:val="28"/>
          <w:szCs w:val="28"/>
        </w:rPr>
        <w:lastRenderedPageBreak/>
        <w:t>O</w:t>
      </w:r>
      <w:r w:rsidRPr="00D26DF4">
        <w:rPr>
          <w:b/>
          <w:spacing w:val="-2"/>
          <w:sz w:val="28"/>
          <w:szCs w:val="28"/>
        </w:rPr>
        <w:t>b</w:t>
      </w:r>
      <w:r w:rsidRPr="00D26DF4">
        <w:rPr>
          <w:b/>
          <w:spacing w:val="1"/>
          <w:sz w:val="28"/>
          <w:szCs w:val="28"/>
        </w:rPr>
        <w:t>j</w:t>
      </w:r>
      <w:r w:rsidRPr="00D26DF4">
        <w:rPr>
          <w:b/>
          <w:spacing w:val="4"/>
          <w:sz w:val="28"/>
          <w:szCs w:val="28"/>
        </w:rPr>
        <w:t>e</w:t>
      </w:r>
      <w:r w:rsidRPr="00D26DF4">
        <w:rPr>
          <w:b/>
          <w:sz w:val="28"/>
          <w:szCs w:val="28"/>
        </w:rPr>
        <w:t>c</w:t>
      </w:r>
      <w:r w:rsidRPr="00D26DF4">
        <w:rPr>
          <w:b/>
          <w:spacing w:val="1"/>
          <w:sz w:val="28"/>
          <w:szCs w:val="28"/>
        </w:rPr>
        <w:t>ti</w:t>
      </w:r>
      <w:r w:rsidRPr="00D26DF4">
        <w:rPr>
          <w:b/>
          <w:spacing w:val="-1"/>
          <w:sz w:val="28"/>
          <w:szCs w:val="28"/>
        </w:rPr>
        <w:t>v</w:t>
      </w:r>
      <w:r w:rsidR="006033F0" w:rsidRPr="00D26DF4">
        <w:rPr>
          <w:b/>
          <w:sz w:val="28"/>
          <w:szCs w:val="28"/>
        </w:rPr>
        <w:t>e</w:t>
      </w:r>
    </w:p>
    <w:p w:rsidR="00A31268" w:rsidRPr="00B9104D" w:rsidRDefault="00A31268" w:rsidP="00A31268">
      <w:pPr>
        <w:pStyle w:val="ListParagraph"/>
        <w:spacing w:before="60"/>
        <w:ind w:left="479" w:right="7662"/>
        <w:rPr>
          <w:sz w:val="27"/>
          <w:szCs w:val="27"/>
        </w:rPr>
      </w:pPr>
    </w:p>
    <w:p w:rsidR="000A34D3" w:rsidRPr="000D5F7A" w:rsidRDefault="00FE1BCE" w:rsidP="00A54D75">
      <w:pPr>
        <w:spacing w:before="39"/>
        <w:ind w:left="119" w:right="57"/>
        <w:rPr>
          <w:sz w:val="26"/>
          <w:szCs w:val="26"/>
        </w:rPr>
      </w:pPr>
      <w:r w:rsidRPr="000D5F7A">
        <w:rPr>
          <w:spacing w:val="6"/>
          <w:sz w:val="26"/>
          <w:szCs w:val="26"/>
        </w:rPr>
        <w:t>T</w:t>
      </w:r>
      <w:r w:rsidR="006033F0" w:rsidRPr="000D5F7A">
        <w:rPr>
          <w:spacing w:val="-1"/>
          <w:sz w:val="26"/>
          <w:szCs w:val="26"/>
        </w:rPr>
        <w:t xml:space="preserve">he objective </w:t>
      </w:r>
      <w:r w:rsidR="00A54D75" w:rsidRPr="000D5F7A">
        <w:rPr>
          <w:spacing w:val="-1"/>
          <w:sz w:val="26"/>
          <w:szCs w:val="26"/>
        </w:rPr>
        <w:t>o</w:t>
      </w:r>
      <w:r w:rsidR="006033F0" w:rsidRPr="000D5F7A">
        <w:rPr>
          <w:spacing w:val="-1"/>
          <w:sz w:val="26"/>
          <w:szCs w:val="26"/>
        </w:rPr>
        <w:t>f this project is to analyz</w:t>
      </w:r>
      <w:r w:rsidR="00A54D75" w:rsidRPr="000D5F7A">
        <w:rPr>
          <w:spacing w:val="-1"/>
          <w:sz w:val="26"/>
          <w:szCs w:val="26"/>
        </w:rPr>
        <w:t xml:space="preserve">e the stock market and give </w:t>
      </w:r>
      <w:r w:rsidR="006033F0" w:rsidRPr="000D5F7A">
        <w:rPr>
          <w:spacing w:val="-1"/>
          <w:sz w:val="26"/>
          <w:szCs w:val="26"/>
        </w:rPr>
        <w:t>us the idea of the position of the stocks in future and also help us to plan as in where one should invest in stocks to get maximum profit.</w:t>
      </w:r>
      <w:r w:rsidR="00F9104D" w:rsidRPr="000D5F7A">
        <w:rPr>
          <w:spacing w:val="-1"/>
          <w:sz w:val="26"/>
          <w:szCs w:val="26"/>
        </w:rPr>
        <w:t xml:space="preserve"> Also, with the help of this project, we get a hands on idea about the stock market as well as machine learning.</w:t>
      </w:r>
    </w:p>
    <w:p w:rsidR="000A34D3" w:rsidRDefault="000A34D3">
      <w:pPr>
        <w:spacing w:before="1" w:line="160" w:lineRule="exact"/>
        <w:rPr>
          <w:sz w:val="16"/>
          <w:szCs w:val="16"/>
        </w:rPr>
      </w:pPr>
    </w:p>
    <w:p w:rsidR="000A34D3" w:rsidRDefault="000A34D3">
      <w:pPr>
        <w:spacing w:line="200" w:lineRule="exact"/>
      </w:pPr>
    </w:p>
    <w:p w:rsidR="00D26DF4" w:rsidRDefault="00D26DF4">
      <w:pPr>
        <w:ind w:left="119" w:right="8463"/>
        <w:jc w:val="both"/>
        <w:rPr>
          <w:b/>
          <w:spacing w:val="4"/>
          <w:sz w:val="27"/>
          <w:szCs w:val="27"/>
        </w:rPr>
      </w:pPr>
    </w:p>
    <w:p w:rsidR="00D26DF4" w:rsidRDefault="00D26DF4">
      <w:pPr>
        <w:ind w:left="119" w:right="8463"/>
        <w:jc w:val="both"/>
        <w:rPr>
          <w:b/>
          <w:spacing w:val="4"/>
          <w:sz w:val="27"/>
          <w:szCs w:val="27"/>
        </w:rPr>
      </w:pPr>
    </w:p>
    <w:p w:rsidR="00D26DF4" w:rsidRDefault="00D26DF4">
      <w:pPr>
        <w:ind w:left="119" w:right="8463"/>
        <w:jc w:val="both"/>
        <w:rPr>
          <w:b/>
          <w:spacing w:val="4"/>
          <w:sz w:val="27"/>
          <w:szCs w:val="27"/>
        </w:rPr>
      </w:pPr>
    </w:p>
    <w:p w:rsidR="000D5F7A" w:rsidRDefault="00FE1BCE" w:rsidP="000D5F7A">
      <w:pPr>
        <w:pStyle w:val="ListParagraph"/>
        <w:numPr>
          <w:ilvl w:val="0"/>
          <w:numId w:val="5"/>
        </w:numPr>
        <w:ind w:right="8208"/>
        <w:jc w:val="both"/>
        <w:rPr>
          <w:b/>
          <w:sz w:val="28"/>
          <w:szCs w:val="28"/>
        </w:rPr>
      </w:pPr>
      <w:r w:rsidRPr="000D5F7A">
        <w:rPr>
          <w:b/>
          <w:spacing w:val="3"/>
          <w:sz w:val="28"/>
          <w:szCs w:val="28"/>
        </w:rPr>
        <w:t>M</w:t>
      </w:r>
      <w:r w:rsidRPr="000D5F7A">
        <w:rPr>
          <w:b/>
          <w:spacing w:val="4"/>
          <w:sz w:val="28"/>
          <w:szCs w:val="28"/>
        </w:rPr>
        <w:t>o</w:t>
      </w:r>
      <w:r w:rsidRPr="000D5F7A">
        <w:rPr>
          <w:b/>
          <w:spacing w:val="1"/>
          <w:sz w:val="28"/>
          <w:szCs w:val="28"/>
        </w:rPr>
        <w:t>ti</w:t>
      </w:r>
      <w:r w:rsidRPr="000D5F7A">
        <w:rPr>
          <w:b/>
          <w:spacing w:val="-1"/>
          <w:sz w:val="28"/>
          <w:szCs w:val="28"/>
        </w:rPr>
        <w:t>va</w:t>
      </w:r>
      <w:r w:rsidRPr="000D5F7A">
        <w:rPr>
          <w:b/>
          <w:spacing w:val="6"/>
          <w:sz w:val="28"/>
          <w:szCs w:val="28"/>
        </w:rPr>
        <w:t>t</w:t>
      </w:r>
      <w:r w:rsidRPr="000D5F7A">
        <w:rPr>
          <w:b/>
          <w:spacing w:val="-3"/>
          <w:sz w:val="28"/>
          <w:szCs w:val="28"/>
        </w:rPr>
        <w:t>i</w:t>
      </w:r>
      <w:r w:rsidRPr="000D5F7A">
        <w:rPr>
          <w:b/>
          <w:spacing w:val="-1"/>
          <w:sz w:val="28"/>
          <w:szCs w:val="28"/>
        </w:rPr>
        <w:t>o</w:t>
      </w:r>
      <w:r w:rsidRPr="000D5F7A">
        <w:rPr>
          <w:b/>
          <w:sz w:val="28"/>
          <w:szCs w:val="28"/>
        </w:rPr>
        <w:t>n</w:t>
      </w:r>
    </w:p>
    <w:p w:rsidR="000D5F7A" w:rsidRPr="000D5F7A" w:rsidRDefault="000D5F7A" w:rsidP="000D5F7A">
      <w:pPr>
        <w:ind w:right="8208"/>
        <w:jc w:val="both"/>
        <w:rPr>
          <w:b/>
          <w:sz w:val="28"/>
          <w:szCs w:val="28"/>
        </w:rPr>
      </w:pPr>
    </w:p>
    <w:p w:rsidR="000A34D3" w:rsidRPr="00D26DF4" w:rsidRDefault="00FE1BCE">
      <w:pPr>
        <w:spacing w:before="43" w:line="281" w:lineRule="auto"/>
        <w:ind w:left="119" w:right="65"/>
        <w:jc w:val="both"/>
        <w:rPr>
          <w:sz w:val="26"/>
          <w:szCs w:val="26"/>
        </w:rPr>
      </w:pPr>
      <w:r w:rsidRPr="00D26DF4">
        <w:rPr>
          <w:spacing w:val="6"/>
          <w:sz w:val="26"/>
          <w:szCs w:val="26"/>
        </w:rPr>
        <w:t>T</w:t>
      </w:r>
      <w:r w:rsidRPr="00D26DF4">
        <w:rPr>
          <w:spacing w:val="-1"/>
          <w:sz w:val="26"/>
          <w:szCs w:val="26"/>
        </w:rPr>
        <w:t>h</w:t>
      </w:r>
      <w:r w:rsidR="00F9104D" w:rsidRPr="00D26DF4">
        <w:rPr>
          <w:spacing w:val="2"/>
          <w:sz w:val="26"/>
          <w:szCs w:val="26"/>
        </w:rPr>
        <w:t>e world is becoming more technologically advanced every day. Each day we are coming up with new technology or ideas related to it. Technology is spreading into almost every domain there is like medicine, law, finance, agriculture and so much more. So the motivation behind this project is to make the analysis of the stock market more easy. Earlier we used to make predictions of the stock based on its past data, and those readings turned out to be false sometimes, many a times due to human error. The stock market is very volatile and it tends to keep on changing. With the help of machine learning we can make this analysis more accurate and precise. This would help us to understand the stock market at a much better scale since we would be training the machine ourselves.</w:t>
      </w:r>
      <w:r w:rsidR="0060275D" w:rsidRPr="00D26DF4">
        <w:rPr>
          <w:spacing w:val="2"/>
          <w:sz w:val="26"/>
          <w:szCs w:val="26"/>
        </w:rPr>
        <w:t xml:space="preserve"> And we hope to make investing in stocks easy and reliable.</w:t>
      </w:r>
    </w:p>
    <w:p w:rsidR="000A34D3" w:rsidRDefault="000A34D3">
      <w:pPr>
        <w:spacing w:before="7" w:line="100" w:lineRule="exact"/>
        <w:rPr>
          <w:sz w:val="11"/>
          <w:szCs w:val="11"/>
        </w:rPr>
      </w:pPr>
    </w:p>
    <w:p w:rsidR="000A34D3" w:rsidRDefault="000A34D3">
      <w:pPr>
        <w:spacing w:line="200" w:lineRule="exact"/>
      </w:pPr>
    </w:p>
    <w:p w:rsidR="00D26DF4" w:rsidRDefault="00D26DF4">
      <w:pPr>
        <w:ind w:left="119" w:right="6607"/>
        <w:jc w:val="both"/>
        <w:rPr>
          <w:b/>
          <w:spacing w:val="4"/>
          <w:sz w:val="27"/>
          <w:szCs w:val="27"/>
        </w:rPr>
      </w:pPr>
    </w:p>
    <w:p w:rsidR="00D26DF4" w:rsidRDefault="00D26DF4">
      <w:pPr>
        <w:ind w:left="119" w:right="6607"/>
        <w:jc w:val="both"/>
        <w:rPr>
          <w:b/>
          <w:spacing w:val="4"/>
          <w:sz w:val="27"/>
          <w:szCs w:val="27"/>
        </w:rPr>
      </w:pPr>
    </w:p>
    <w:p w:rsidR="00D26DF4" w:rsidRDefault="00D26DF4">
      <w:pPr>
        <w:ind w:left="119" w:right="6607"/>
        <w:jc w:val="both"/>
        <w:rPr>
          <w:b/>
          <w:spacing w:val="4"/>
          <w:sz w:val="27"/>
          <w:szCs w:val="27"/>
        </w:rPr>
      </w:pPr>
    </w:p>
    <w:p w:rsidR="000D5F7A" w:rsidRPr="000D5F7A" w:rsidRDefault="00FE1BCE" w:rsidP="000D5F7A">
      <w:pPr>
        <w:pStyle w:val="ListParagraph"/>
        <w:numPr>
          <w:ilvl w:val="0"/>
          <w:numId w:val="5"/>
        </w:numPr>
        <w:ind w:right="6480"/>
        <w:jc w:val="both"/>
        <w:rPr>
          <w:b/>
          <w:sz w:val="28"/>
          <w:szCs w:val="28"/>
        </w:rPr>
      </w:pPr>
      <w:r w:rsidRPr="000D5F7A">
        <w:rPr>
          <w:b/>
          <w:spacing w:val="-3"/>
          <w:sz w:val="28"/>
          <w:szCs w:val="28"/>
        </w:rPr>
        <w:t>T</w:t>
      </w:r>
      <w:r w:rsidRPr="000D5F7A">
        <w:rPr>
          <w:b/>
          <w:spacing w:val="-1"/>
          <w:sz w:val="28"/>
          <w:szCs w:val="28"/>
        </w:rPr>
        <w:t>a</w:t>
      </w:r>
      <w:r w:rsidRPr="000D5F7A">
        <w:rPr>
          <w:b/>
          <w:sz w:val="28"/>
          <w:szCs w:val="28"/>
        </w:rPr>
        <w:t>r</w:t>
      </w:r>
      <w:r w:rsidRPr="000D5F7A">
        <w:rPr>
          <w:b/>
          <w:spacing w:val="4"/>
          <w:sz w:val="28"/>
          <w:szCs w:val="28"/>
        </w:rPr>
        <w:t>g</w:t>
      </w:r>
      <w:r w:rsidRPr="000D5F7A">
        <w:rPr>
          <w:b/>
          <w:sz w:val="28"/>
          <w:szCs w:val="28"/>
        </w:rPr>
        <w:t>et</w:t>
      </w:r>
      <w:r w:rsidRPr="000D5F7A">
        <w:rPr>
          <w:b/>
          <w:spacing w:val="1"/>
          <w:sz w:val="28"/>
          <w:szCs w:val="28"/>
        </w:rPr>
        <w:t xml:space="preserve"> </w:t>
      </w:r>
      <w:r w:rsidRPr="000D5F7A">
        <w:rPr>
          <w:b/>
          <w:sz w:val="28"/>
          <w:szCs w:val="28"/>
        </w:rPr>
        <w:t>s</w:t>
      </w:r>
      <w:r w:rsidRPr="000D5F7A">
        <w:rPr>
          <w:b/>
          <w:spacing w:val="3"/>
          <w:sz w:val="28"/>
          <w:szCs w:val="28"/>
        </w:rPr>
        <w:t>p</w:t>
      </w:r>
      <w:r w:rsidRPr="000D5F7A">
        <w:rPr>
          <w:b/>
          <w:sz w:val="28"/>
          <w:szCs w:val="28"/>
        </w:rPr>
        <w:t>ec</w:t>
      </w:r>
      <w:r w:rsidRPr="000D5F7A">
        <w:rPr>
          <w:b/>
          <w:spacing w:val="1"/>
          <w:sz w:val="28"/>
          <w:szCs w:val="28"/>
        </w:rPr>
        <w:t>ifi</w:t>
      </w:r>
      <w:r w:rsidRPr="000D5F7A">
        <w:rPr>
          <w:b/>
          <w:sz w:val="28"/>
          <w:szCs w:val="28"/>
        </w:rPr>
        <w:t>c</w:t>
      </w:r>
      <w:r w:rsidRPr="000D5F7A">
        <w:rPr>
          <w:b/>
          <w:spacing w:val="-1"/>
          <w:sz w:val="28"/>
          <w:szCs w:val="28"/>
        </w:rPr>
        <w:t>a</w:t>
      </w:r>
      <w:r w:rsidRPr="000D5F7A">
        <w:rPr>
          <w:b/>
          <w:spacing w:val="6"/>
          <w:sz w:val="28"/>
          <w:szCs w:val="28"/>
        </w:rPr>
        <w:t>t</w:t>
      </w:r>
      <w:r w:rsidRPr="000D5F7A">
        <w:rPr>
          <w:b/>
          <w:spacing w:val="-3"/>
          <w:sz w:val="28"/>
          <w:szCs w:val="28"/>
        </w:rPr>
        <w:t>i</w:t>
      </w:r>
      <w:r w:rsidRPr="000D5F7A">
        <w:rPr>
          <w:b/>
          <w:spacing w:val="4"/>
          <w:sz w:val="28"/>
          <w:szCs w:val="28"/>
        </w:rPr>
        <w:t>o</w:t>
      </w:r>
      <w:r w:rsidRPr="000D5F7A">
        <w:rPr>
          <w:b/>
          <w:spacing w:val="-2"/>
          <w:sz w:val="28"/>
          <w:szCs w:val="28"/>
        </w:rPr>
        <w:t>n</w:t>
      </w:r>
      <w:r w:rsidRPr="000D5F7A">
        <w:rPr>
          <w:b/>
          <w:sz w:val="28"/>
          <w:szCs w:val="28"/>
        </w:rPr>
        <w:t>s</w:t>
      </w:r>
      <w:r w:rsidRPr="000D5F7A">
        <w:rPr>
          <w:b/>
          <w:spacing w:val="5"/>
          <w:sz w:val="28"/>
          <w:szCs w:val="28"/>
        </w:rPr>
        <w:t xml:space="preserve"> </w:t>
      </w:r>
      <w:r w:rsidRPr="000D5F7A">
        <w:rPr>
          <w:b/>
          <w:spacing w:val="-3"/>
          <w:sz w:val="28"/>
          <w:szCs w:val="28"/>
        </w:rPr>
        <w:t>i</w:t>
      </w:r>
      <w:r w:rsidRPr="000D5F7A">
        <w:rPr>
          <w:b/>
          <w:sz w:val="28"/>
          <w:szCs w:val="28"/>
        </w:rPr>
        <w:t>f</w:t>
      </w:r>
      <w:r w:rsidRPr="000D5F7A">
        <w:rPr>
          <w:b/>
          <w:spacing w:val="1"/>
          <w:sz w:val="28"/>
          <w:szCs w:val="28"/>
        </w:rPr>
        <w:t xml:space="preserve"> </w:t>
      </w:r>
      <w:r w:rsidRPr="000D5F7A">
        <w:rPr>
          <w:b/>
          <w:spacing w:val="4"/>
          <w:sz w:val="28"/>
          <w:szCs w:val="28"/>
        </w:rPr>
        <w:t>a</w:t>
      </w:r>
      <w:r w:rsidRPr="000D5F7A">
        <w:rPr>
          <w:b/>
          <w:spacing w:val="3"/>
          <w:sz w:val="28"/>
          <w:szCs w:val="28"/>
        </w:rPr>
        <w:t>n</w:t>
      </w:r>
      <w:r w:rsidRPr="000D5F7A">
        <w:rPr>
          <w:b/>
          <w:sz w:val="28"/>
          <w:szCs w:val="28"/>
        </w:rPr>
        <w:t>y</w:t>
      </w:r>
    </w:p>
    <w:p w:rsidR="000D5F7A" w:rsidRPr="000D5F7A" w:rsidRDefault="000D5F7A" w:rsidP="000D5F7A">
      <w:pPr>
        <w:ind w:right="6607"/>
        <w:jc w:val="both"/>
        <w:rPr>
          <w:b/>
          <w:sz w:val="27"/>
          <w:szCs w:val="27"/>
        </w:rPr>
      </w:pPr>
    </w:p>
    <w:p w:rsidR="000A34D3" w:rsidRPr="000D5F7A" w:rsidRDefault="007C5AC8" w:rsidP="007C5AC8">
      <w:pPr>
        <w:spacing w:before="39"/>
        <w:ind w:left="119" w:right="113"/>
        <w:jc w:val="both"/>
        <w:rPr>
          <w:spacing w:val="6"/>
          <w:sz w:val="26"/>
          <w:szCs w:val="26"/>
        </w:rPr>
      </w:pPr>
      <w:r w:rsidRPr="000D5F7A">
        <w:rPr>
          <w:spacing w:val="6"/>
          <w:sz w:val="26"/>
          <w:szCs w:val="26"/>
        </w:rPr>
        <w:t xml:space="preserve">On the completion of the project, we expect it to give output for the following: </w:t>
      </w:r>
    </w:p>
    <w:p w:rsidR="007C5AC8" w:rsidRPr="000D5F7A" w:rsidRDefault="003E03DA" w:rsidP="007C5AC8">
      <w:pPr>
        <w:pStyle w:val="ListParagraph"/>
        <w:numPr>
          <w:ilvl w:val="0"/>
          <w:numId w:val="6"/>
        </w:numPr>
        <w:spacing w:before="39"/>
        <w:ind w:right="113"/>
        <w:jc w:val="both"/>
        <w:rPr>
          <w:spacing w:val="6"/>
          <w:sz w:val="26"/>
          <w:szCs w:val="26"/>
        </w:rPr>
      </w:pPr>
      <w:r w:rsidRPr="000D5F7A">
        <w:rPr>
          <w:spacing w:val="6"/>
          <w:sz w:val="26"/>
          <w:szCs w:val="26"/>
        </w:rPr>
        <w:t>Help us analyz</w:t>
      </w:r>
      <w:r w:rsidR="007C5AC8" w:rsidRPr="000D5F7A">
        <w:rPr>
          <w:spacing w:val="6"/>
          <w:sz w:val="26"/>
          <w:szCs w:val="26"/>
        </w:rPr>
        <w:t>e the stock market.</w:t>
      </w:r>
    </w:p>
    <w:p w:rsidR="007C5AC8" w:rsidRPr="000D5F7A" w:rsidRDefault="007C5AC8" w:rsidP="007C5AC8">
      <w:pPr>
        <w:pStyle w:val="ListParagraph"/>
        <w:numPr>
          <w:ilvl w:val="0"/>
          <w:numId w:val="6"/>
        </w:numPr>
        <w:spacing w:before="39"/>
        <w:ind w:right="113"/>
        <w:jc w:val="both"/>
        <w:rPr>
          <w:spacing w:val="6"/>
          <w:sz w:val="26"/>
          <w:szCs w:val="26"/>
        </w:rPr>
      </w:pPr>
      <w:r w:rsidRPr="000D5F7A">
        <w:rPr>
          <w:spacing w:val="6"/>
          <w:sz w:val="26"/>
          <w:szCs w:val="26"/>
        </w:rPr>
        <w:t>Make stock predictions easier for us.</w:t>
      </w:r>
    </w:p>
    <w:p w:rsidR="007C5AC8" w:rsidRPr="000D5F7A" w:rsidRDefault="007C5AC8" w:rsidP="007C5AC8">
      <w:pPr>
        <w:pStyle w:val="ListParagraph"/>
        <w:numPr>
          <w:ilvl w:val="0"/>
          <w:numId w:val="6"/>
        </w:numPr>
        <w:spacing w:before="39"/>
        <w:ind w:right="113"/>
        <w:jc w:val="both"/>
        <w:rPr>
          <w:spacing w:val="6"/>
          <w:sz w:val="26"/>
          <w:szCs w:val="26"/>
        </w:rPr>
      </w:pPr>
      <w:r w:rsidRPr="000D5F7A">
        <w:rPr>
          <w:spacing w:val="6"/>
          <w:sz w:val="26"/>
          <w:szCs w:val="26"/>
        </w:rPr>
        <w:t>Help us understand as to which stock would be beneficial to invest in.</w:t>
      </w:r>
    </w:p>
    <w:p w:rsidR="000A34D3" w:rsidRDefault="000A34D3">
      <w:pPr>
        <w:spacing w:before="1" w:line="160" w:lineRule="exact"/>
        <w:rPr>
          <w:sz w:val="16"/>
          <w:szCs w:val="16"/>
        </w:rPr>
      </w:pPr>
    </w:p>
    <w:p w:rsidR="000A34D3" w:rsidRDefault="000A34D3">
      <w:pPr>
        <w:spacing w:line="200" w:lineRule="exact"/>
      </w:pPr>
    </w:p>
    <w:p w:rsidR="00D26DF4" w:rsidRDefault="00D26DF4" w:rsidP="003E03DA">
      <w:pPr>
        <w:ind w:left="113" w:right="5835"/>
        <w:jc w:val="both"/>
        <w:rPr>
          <w:b/>
          <w:spacing w:val="4"/>
          <w:sz w:val="27"/>
          <w:szCs w:val="27"/>
        </w:rPr>
      </w:pPr>
    </w:p>
    <w:p w:rsidR="00D26DF4" w:rsidRDefault="00D26DF4" w:rsidP="003E03DA">
      <w:pPr>
        <w:ind w:left="113" w:right="5835"/>
        <w:jc w:val="both"/>
        <w:rPr>
          <w:b/>
          <w:spacing w:val="4"/>
          <w:sz w:val="27"/>
          <w:szCs w:val="27"/>
        </w:rPr>
      </w:pPr>
    </w:p>
    <w:p w:rsidR="00D26DF4" w:rsidRDefault="00D26DF4"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D5F7A" w:rsidRDefault="000D5F7A" w:rsidP="003E03DA">
      <w:pPr>
        <w:ind w:left="113" w:right="5835"/>
        <w:jc w:val="both"/>
        <w:rPr>
          <w:b/>
          <w:spacing w:val="4"/>
          <w:sz w:val="27"/>
          <w:szCs w:val="27"/>
        </w:rPr>
      </w:pPr>
    </w:p>
    <w:p w:rsidR="000A34D3" w:rsidRPr="000D5F7A" w:rsidRDefault="00FE1BCE" w:rsidP="000D5F7A">
      <w:pPr>
        <w:pStyle w:val="ListParagraph"/>
        <w:numPr>
          <w:ilvl w:val="0"/>
          <w:numId w:val="5"/>
        </w:numPr>
        <w:ind w:right="5616"/>
        <w:jc w:val="both"/>
        <w:rPr>
          <w:b/>
          <w:sz w:val="28"/>
          <w:szCs w:val="28"/>
        </w:rPr>
      </w:pPr>
      <w:r w:rsidRPr="000D5F7A">
        <w:rPr>
          <w:b/>
          <w:spacing w:val="2"/>
          <w:sz w:val="28"/>
          <w:szCs w:val="28"/>
        </w:rPr>
        <w:lastRenderedPageBreak/>
        <w:t>F</w:t>
      </w:r>
      <w:r w:rsidRPr="000D5F7A">
        <w:rPr>
          <w:b/>
          <w:spacing w:val="3"/>
          <w:sz w:val="28"/>
          <w:szCs w:val="28"/>
        </w:rPr>
        <w:t>u</w:t>
      </w:r>
      <w:r w:rsidRPr="000D5F7A">
        <w:rPr>
          <w:b/>
          <w:spacing w:val="-2"/>
          <w:sz w:val="28"/>
          <w:szCs w:val="28"/>
        </w:rPr>
        <w:t>n</w:t>
      </w:r>
      <w:r w:rsidRPr="000D5F7A">
        <w:rPr>
          <w:b/>
          <w:sz w:val="28"/>
          <w:szCs w:val="28"/>
        </w:rPr>
        <w:t>c</w:t>
      </w:r>
      <w:r w:rsidRPr="000D5F7A">
        <w:rPr>
          <w:b/>
          <w:spacing w:val="6"/>
          <w:sz w:val="28"/>
          <w:szCs w:val="28"/>
        </w:rPr>
        <w:t>t</w:t>
      </w:r>
      <w:r w:rsidRPr="000D5F7A">
        <w:rPr>
          <w:b/>
          <w:spacing w:val="1"/>
          <w:sz w:val="28"/>
          <w:szCs w:val="28"/>
        </w:rPr>
        <w:t>i</w:t>
      </w:r>
      <w:r w:rsidRPr="000D5F7A">
        <w:rPr>
          <w:b/>
          <w:spacing w:val="-1"/>
          <w:sz w:val="28"/>
          <w:szCs w:val="28"/>
        </w:rPr>
        <w:t>o</w:t>
      </w:r>
      <w:r w:rsidRPr="000D5F7A">
        <w:rPr>
          <w:b/>
          <w:spacing w:val="-2"/>
          <w:sz w:val="28"/>
          <w:szCs w:val="28"/>
        </w:rPr>
        <w:t>n</w:t>
      </w:r>
      <w:r w:rsidRPr="000D5F7A">
        <w:rPr>
          <w:b/>
          <w:spacing w:val="-1"/>
          <w:sz w:val="28"/>
          <w:szCs w:val="28"/>
        </w:rPr>
        <w:t>a</w:t>
      </w:r>
      <w:r w:rsidRPr="000D5F7A">
        <w:rPr>
          <w:b/>
          <w:sz w:val="28"/>
          <w:szCs w:val="28"/>
        </w:rPr>
        <w:t xml:space="preserve">l </w:t>
      </w:r>
      <w:r w:rsidRPr="000D5F7A">
        <w:rPr>
          <w:b/>
          <w:spacing w:val="-2"/>
          <w:sz w:val="28"/>
          <w:szCs w:val="28"/>
        </w:rPr>
        <w:t>p</w:t>
      </w:r>
      <w:r w:rsidRPr="000D5F7A">
        <w:rPr>
          <w:b/>
          <w:spacing w:val="4"/>
          <w:sz w:val="28"/>
          <w:szCs w:val="28"/>
        </w:rPr>
        <w:t>a</w:t>
      </w:r>
      <w:r w:rsidRPr="000D5F7A">
        <w:rPr>
          <w:b/>
          <w:sz w:val="28"/>
          <w:szCs w:val="28"/>
        </w:rPr>
        <w:t>r</w:t>
      </w:r>
      <w:r w:rsidRPr="000D5F7A">
        <w:rPr>
          <w:b/>
          <w:spacing w:val="1"/>
          <w:sz w:val="28"/>
          <w:szCs w:val="28"/>
        </w:rPr>
        <w:t>ti</w:t>
      </w:r>
      <w:r w:rsidRPr="000D5F7A">
        <w:rPr>
          <w:b/>
          <w:spacing w:val="6"/>
          <w:sz w:val="28"/>
          <w:szCs w:val="28"/>
        </w:rPr>
        <w:t>t</w:t>
      </w:r>
      <w:r w:rsidRPr="000D5F7A">
        <w:rPr>
          <w:b/>
          <w:spacing w:val="-3"/>
          <w:sz w:val="28"/>
          <w:szCs w:val="28"/>
        </w:rPr>
        <w:t>i</w:t>
      </w:r>
      <w:r w:rsidRPr="000D5F7A">
        <w:rPr>
          <w:b/>
          <w:spacing w:val="-1"/>
          <w:sz w:val="28"/>
          <w:szCs w:val="28"/>
        </w:rPr>
        <w:t>o</w:t>
      </w:r>
      <w:r w:rsidRPr="000D5F7A">
        <w:rPr>
          <w:b/>
          <w:spacing w:val="-2"/>
          <w:sz w:val="28"/>
          <w:szCs w:val="28"/>
        </w:rPr>
        <w:t>n</w:t>
      </w:r>
      <w:r w:rsidRPr="000D5F7A">
        <w:rPr>
          <w:b/>
          <w:spacing w:val="6"/>
          <w:sz w:val="28"/>
          <w:szCs w:val="28"/>
        </w:rPr>
        <w:t>i</w:t>
      </w:r>
      <w:r w:rsidRPr="000D5F7A">
        <w:rPr>
          <w:b/>
          <w:spacing w:val="-2"/>
          <w:sz w:val="28"/>
          <w:szCs w:val="28"/>
        </w:rPr>
        <w:t>n</w:t>
      </w:r>
      <w:r w:rsidRPr="000D5F7A">
        <w:rPr>
          <w:b/>
          <w:sz w:val="28"/>
          <w:szCs w:val="28"/>
        </w:rPr>
        <w:t>g</w:t>
      </w:r>
      <w:r w:rsidRPr="000D5F7A">
        <w:rPr>
          <w:b/>
          <w:spacing w:val="3"/>
          <w:sz w:val="28"/>
          <w:szCs w:val="28"/>
        </w:rPr>
        <w:t xml:space="preserve"> </w:t>
      </w:r>
      <w:r w:rsidRPr="000D5F7A">
        <w:rPr>
          <w:b/>
          <w:spacing w:val="-1"/>
          <w:sz w:val="28"/>
          <w:szCs w:val="28"/>
        </w:rPr>
        <w:t>o</w:t>
      </w:r>
      <w:r w:rsidRPr="000D5F7A">
        <w:rPr>
          <w:b/>
          <w:sz w:val="28"/>
          <w:szCs w:val="28"/>
        </w:rPr>
        <w:t>f</w:t>
      </w:r>
      <w:r w:rsidRPr="000D5F7A">
        <w:rPr>
          <w:b/>
          <w:spacing w:val="1"/>
          <w:sz w:val="28"/>
          <w:szCs w:val="28"/>
        </w:rPr>
        <w:t xml:space="preserve"> </w:t>
      </w:r>
      <w:r w:rsidRPr="000D5F7A">
        <w:rPr>
          <w:b/>
          <w:spacing w:val="-2"/>
          <w:sz w:val="28"/>
          <w:szCs w:val="28"/>
        </w:rPr>
        <w:t>p</w:t>
      </w:r>
      <w:r w:rsidRPr="000D5F7A">
        <w:rPr>
          <w:b/>
          <w:spacing w:val="4"/>
          <w:sz w:val="28"/>
          <w:szCs w:val="28"/>
        </w:rPr>
        <w:t>r</w:t>
      </w:r>
      <w:r w:rsidRPr="000D5F7A">
        <w:rPr>
          <w:b/>
          <w:spacing w:val="-1"/>
          <w:sz w:val="28"/>
          <w:szCs w:val="28"/>
        </w:rPr>
        <w:t>o</w:t>
      </w:r>
      <w:r w:rsidRPr="000D5F7A">
        <w:rPr>
          <w:b/>
          <w:spacing w:val="1"/>
          <w:sz w:val="28"/>
          <w:szCs w:val="28"/>
        </w:rPr>
        <w:t>j</w:t>
      </w:r>
      <w:r w:rsidRPr="000D5F7A">
        <w:rPr>
          <w:b/>
          <w:spacing w:val="4"/>
          <w:sz w:val="28"/>
          <w:szCs w:val="28"/>
        </w:rPr>
        <w:t>e</w:t>
      </w:r>
      <w:r w:rsidR="003E03DA" w:rsidRPr="000D5F7A">
        <w:rPr>
          <w:b/>
          <w:sz w:val="28"/>
          <w:szCs w:val="28"/>
        </w:rPr>
        <w:t>ct</w:t>
      </w:r>
    </w:p>
    <w:p w:rsidR="000D5F7A" w:rsidRPr="000D5F7A" w:rsidRDefault="000D5F7A" w:rsidP="000D5F7A">
      <w:pPr>
        <w:ind w:right="5760"/>
        <w:jc w:val="both"/>
        <w:rPr>
          <w:b/>
          <w:sz w:val="28"/>
          <w:szCs w:val="28"/>
        </w:rPr>
      </w:pPr>
    </w:p>
    <w:p w:rsidR="003E03DA" w:rsidRPr="000D5F7A" w:rsidRDefault="003E03DA" w:rsidP="003E03DA">
      <w:pPr>
        <w:ind w:left="113" w:right="113"/>
        <w:jc w:val="both"/>
        <w:rPr>
          <w:sz w:val="26"/>
          <w:szCs w:val="26"/>
        </w:rPr>
      </w:pPr>
      <w:r w:rsidRPr="000D5F7A">
        <w:rPr>
          <w:sz w:val="26"/>
          <w:szCs w:val="26"/>
        </w:rPr>
        <w:t>The project has been divided into 2 sections:</w:t>
      </w:r>
    </w:p>
    <w:p w:rsidR="00F9104D" w:rsidRPr="000D5F7A" w:rsidRDefault="00F9104D" w:rsidP="003E03DA">
      <w:pPr>
        <w:ind w:left="113" w:right="113"/>
        <w:jc w:val="both"/>
        <w:rPr>
          <w:b/>
          <w:sz w:val="26"/>
          <w:szCs w:val="26"/>
        </w:rPr>
      </w:pPr>
    </w:p>
    <w:p w:rsidR="003E03DA" w:rsidRPr="000D5F7A" w:rsidRDefault="003E03DA" w:rsidP="003E03DA">
      <w:pPr>
        <w:ind w:left="113" w:right="113"/>
        <w:jc w:val="both"/>
        <w:rPr>
          <w:b/>
          <w:sz w:val="26"/>
          <w:szCs w:val="26"/>
        </w:rPr>
      </w:pPr>
      <w:r w:rsidRPr="000D5F7A">
        <w:rPr>
          <w:b/>
          <w:sz w:val="26"/>
          <w:szCs w:val="26"/>
        </w:rPr>
        <w:t>4.1 The stock market</w:t>
      </w:r>
    </w:p>
    <w:p w:rsidR="003E03DA" w:rsidRPr="000D5F7A" w:rsidRDefault="003E03DA" w:rsidP="003E03DA">
      <w:pPr>
        <w:ind w:left="113" w:right="113"/>
        <w:jc w:val="both"/>
        <w:rPr>
          <w:sz w:val="26"/>
          <w:szCs w:val="26"/>
        </w:rPr>
      </w:pPr>
      <w:r w:rsidRPr="000D5F7A">
        <w:rPr>
          <w:sz w:val="26"/>
          <w:szCs w:val="26"/>
        </w:rPr>
        <w:t>Here we study the stock market, its ups and downs, make predictions for the future stock and hence decide in which stock to invest.</w:t>
      </w:r>
    </w:p>
    <w:p w:rsidR="00F9104D" w:rsidRPr="000D5F7A" w:rsidRDefault="00F9104D" w:rsidP="003E03DA">
      <w:pPr>
        <w:ind w:left="113" w:right="113"/>
        <w:jc w:val="both"/>
        <w:rPr>
          <w:b/>
          <w:sz w:val="26"/>
          <w:szCs w:val="26"/>
        </w:rPr>
      </w:pPr>
    </w:p>
    <w:p w:rsidR="003E03DA" w:rsidRPr="000D5F7A" w:rsidRDefault="003E03DA" w:rsidP="003E03DA">
      <w:pPr>
        <w:ind w:left="113" w:right="113"/>
        <w:jc w:val="both"/>
        <w:rPr>
          <w:b/>
          <w:sz w:val="26"/>
          <w:szCs w:val="26"/>
        </w:rPr>
      </w:pPr>
      <w:r w:rsidRPr="000D5F7A">
        <w:rPr>
          <w:b/>
          <w:sz w:val="26"/>
          <w:szCs w:val="26"/>
        </w:rPr>
        <w:t>4.2 The machine learning</w:t>
      </w:r>
    </w:p>
    <w:p w:rsidR="003E03DA" w:rsidRPr="000D5F7A" w:rsidRDefault="003E03DA" w:rsidP="003E03DA">
      <w:pPr>
        <w:ind w:left="113" w:right="113"/>
        <w:jc w:val="both"/>
        <w:rPr>
          <w:sz w:val="26"/>
          <w:szCs w:val="26"/>
        </w:rPr>
      </w:pPr>
      <w:r w:rsidRPr="000D5F7A">
        <w:rPr>
          <w:sz w:val="26"/>
          <w:szCs w:val="26"/>
        </w:rPr>
        <w:t xml:space="preserve">Here we train the machine to analyze the stock market based on the </w:t>
      </w:r>
      <w:r w:rsidR="00E26F2F" w:rsidRPr="000D5F7A">
        <w:rPr>
          <w:sz w:val="26"/>
          <w:szCs w:val="26"/>
        </w:rPr>
        <w:t>past data and the data sets acquired</w:t>
      </w:r>
      <w:r w:rsidRPr="000D5F7A">
        <w:rPr>
          <w:sz w:val="26"/>
          <w:szCs w:val="26"/>
        </w:rPr>
        <w:t>.</w:t>
      </w:r>
    </w:p>
    <w:p w:rsidR="003E03DA" w:rsidRPr="000D5F7A" w:rsidRDefault="003E03DA" w:rsidP="003E03DA">
      <w:pPr>
        <w:ind w:left="113" w:right="113"/>
        <w:jc w:val="both"/>
        <w:rPr>
          <w:sz w:val="26"/>
          <w:szCs w:val="26"/>
        </w:rPr>
      </w:pPr>
    </w:p>
    <w:p w:rsidR="003E03DA" w:rsidRDefault="003E03DA" w:rsidP="003E03DA">
      <w:pPr>
        <w:ind w:left="113" w:right="113"/>
        <w:jc w:val="both"/>
        <w:rPr>
          <w:sz w:val="26"/>
          <w:szCs w:val="26"/>
        </w:rPr>
      </w:pPr>
      <w:r w:rsidRPr="000D5F7A">
        <w:rPr>
          <w:sz w:val="26"/>
          <w:szCs w:val="26"/>
        </w:rPr>
        <w:t>By combining these 2 sections, we train the machine to analyze the stock market. The work which was needed to be done by the human brain alone will now be made easier since it will be getting help from the machine and the data will be made available to it.</w:t>
      </w:r>
    </w:p>
    <w:p w:rsidR="000D5F7A" w:rsidRDefault="000D5F7A" w:rsidP="003E03DA">
      <w:pPr>
        <w:ind w:left="113" w:right="113"/>
        <w:jc w:val="both"/>
        <w:rPr>
          <w:sz w:val="26"/>
          <w:szCs w:val="26"/>
        </w:rPr>
      </w:pPr>
    </w:p>
    <w:p w:rsidR="000D5F7A" w:rsidRPr="003E03DA" w:rsidRDefault="000D5F7A" w:rsidP="003E03DA">
      <w:pPr>
        <w:ind w:left="113" w:right="113"/>
        <w:jc w:val="both"/>
        <w:rPr>
          <w:sz w:val="24"/>
          <w:szCs w:val="24"/>
        </w:rPr>
      </w:pPr>
    </w:p>
    <w:p w:rsidR="003E03DA" w:rsidRPr="003E03DA" w:rsidRDefault="003E03DA" w:rsidP="003E03DA">
      <w:pPr>
        <w:ind w:right="113"/>
        <w:jc w:val="both"/>
        <w:rPr>
          <w:b/>
          <w:sz w:val="27"/>
          <w:szCs w:val="27"/>
        </w:rPr>
      </w:pPr>
    </w:p>
    <w:p w:rsidR="000A34D3" w:rsidRDefault="000A34D3">
      <w:pPr>
        <w:spacing w:line="200" w:lineRule="exact"/>
      </w:pPr>
    </w:p>
    <w:p w:rsidR="00E26F2F" w:rsidRPr="000D5F7A" w:rsidRDefault="00FE1BCE" w:rsidP="000D5F7A">
      <w:pPr>
        <w:pStyle w:val="ListParagraph"/>
        <w:numPr>
          <w:ilvl w:val="0"/>
          <w:numId w:val="5"/>
        </w:numPr>
        <w:ind w:right="8064"/>
        <w:jc w:val="both"/>
        <w:rPr>
          <w:b/>
          <w:sz w:val="28"/>
          <w:szCs w:val="28"/>
        </w:rPr>
      </w:pPr>
      <w:r w:rsidRPr="000D5F7A">
        <w:rPr>
          <w:b/>
          <w:spacing w:val="-1"/>
          <w:sz w:val="28"/>
          <w:szCs w:val="28"/>
        </w:rPr>
        <w:t>M</w:t>
      </w:r>
      <w:r w:rsidRPr="000D5F7A">
        <w:rPr>
          <w:b/>
          <w:spacing w:val="4"/>
          <w:sz w:val="28"/>
          <w:szCs w:val="28"/>
        </w:rPr>
        <w:t>e</w:t>
      </w:r>
      <w:r w:rsidRPr="000D5F7A">
        <w:rPr>
          <w:b/>
          <w:spacing w:val="1"/>
          <w:sz w:val="28"/>
          <w:szCs w:val="28"/>
        </w:rPr>
        <w:t>t</w:t>
      </w:r>
      <w:r w:rsidRPr="000D5F7A">
        <w:rPr>
          <w:b/>
          <w:spacing w:val="-2"/>
          <w:sz w:val="28"/>
          <w:szCs w:val="28"/>
        </w:rPr>
        <w:t>h</w:t>
      </w:r>
      <w:r w:rsidRPr="000D5F7A">
        <w:rPr>
          <w:b/>
          <w:spacing w:val="8"/>
          <w:sz w:val="28"/>
          <w:szCs w:val="28"/>
        </w:rPr>
        <w:t>o</w:t>
      </w:r>
      <w:r w:rsidRPr="000D5F7A">
        <w:rPr>
          <w:b/>
          <w:spacing w:val="-2"/>
          <w:sz w:val="28"/>
          <w:szCs w:val="28"/>
        </w:rPr>
        <w:t>d</w:t>
      </w:r>
      <w:r w:rsidRPr="000D5F7A">
        <w:rPr>
          <w:b/>
          <w:spacing w:val="-1"/>
          <w:sz w:val="28"/>
          <w:szCs w:val="28"/>
        </w:rPr>
        <w:t>o</w:t>
      </w:r>
      <w:r w:rsidRPr="000D5F7A">
        <w:rPr>
          <w:b/>
          <w:spacing w:val="-3"/>
          <w:sz w:val="28"/>
          <w:szCs w:val="28"/>
        </w:rPr>
        <w:t>l</w:t>
      </w:r>
      <w:r w:rsidRPr="000D5F7A">
        <w:rPr>
          <w:b/>
          <w:spacing w:val="4"/>
          <w:sz w:val="28"/>
          <w:szCs w:val="28"/>
        </w:rPr>
        <w:t>og</w:t>
      </w:r>
      <w:r w:rsidRPr="000D5F7A">
        <w:rPr>
          <w:b/>
          <w:sz w:val="28"/>
          <w:szCs w:val="28"/>
        </w:rPr>
        <w:t>y</w:t>
      </w:r>
    </w:p>
    <w:p w:rsidR="000D5F7A" w:rsidRPr="000D5F7A" w:rsidRDefault="000D5F7A" w:rsidP="000D5F7A">
      <w:pPr>
        <w:ind w:right="8208"/>
        <w:jc w:val="both"/>
        <w:rPr>
          <w:sz w:val="28"/>
          <w:szCs w:val="28"/>
        </w:rPr>
      </w:pPr>
    </w:p>
    <w:p w:rsidR="006B6946" w:rsidRPr="000D5F7A" w:rsidRDefault="006B6946" w:rsidP="006B6946">
      <w:pPr>
        <w:ind w:left="119" w:right="115"/>
        <w:jc w:val="both"/>
        <w:rPr>
          <w:sz w:val="26"/>
          <w:szCs w:val="26"/>
        </w:rPr>
      </w:pPr>
      <w:r w:rsidRPr="000D5F7A">
        <w:rPr>
          <w:sz w:val="26"/>
          <w:szCs w:val="26"/>
        </w:rPr>
        <w:t>The approach to this project has been broken down to a number of steps:</w:t>
      </w:r>
    </w:p>
    <w:p w:rsidR="006B6946" w:rsidRPr="000D5F7A" w:rsidRDefault="006B6946" w:rsidP="00DB0973">
      <w:pPr>
        <w:pStyle w:val="ListParagraph"/>
        <w:numPr>
          <w:ilvl w:val="0"/>
          <w:numId w:val="10"/>
        </w:numPr>
        <w:ind w:right="115"/>
        <w:jc w:val="both"/>
        <w:rPr>
          <w:sz w:val="26"/>
          <w:szCs w:val="26"/>
        </w:rPr>
      </w:pPr>
      <w:r w:rsidRPr="000D5F7A">
        <w:rPr>
          <w:sz w:val="26"/>
          <w:szCs w:val="26"/>
        </w:rPr>
        <w:t>Studying about the domains used in the project which are – Stock Market and Machine Learning. Also, data sets will be collected during this time.</w:t>
      </w:r>
    </w:p>
    <w:p w:rsidR="00DB0973" w:rsidRPr="000D5F7A" w:rsidRDefault="00DB0973" w:rsidP="00DB0973">
      <w:pPr>
        <w:pStyle w:val="ListParagraph"/>
        <w:numPr>
          <w:ilvl w:val="0"/>
          <w:numId w:val="10"/>
        </w:numPr>
        <w:ind w:right="115"/>
        <w:jc w:val="both"/>
        <w:rPr>
          <w:sz w:val="26"/>
          <w:szCs w:val="26"/>
        </w:rPr>
      </w:pPr>
      <w:r w:rsidRPr="000D5F7A">
        <w:rPr>
          <w:sz w:val="26"/>
          <w:szCs w:val="26"/>
        </w:rPr>
        <w:t>Apply the learnt knowledge practically on the technical platform using appropriate programming language and algorithms.</w:t>
      </w:r>
    </w:p>
    <w:p w:rsidR="00E26F2F" w:rsidRPr="000D5F7A" w:rsidRDefault="00DB0973" w:rsidP="00DB0973">
      <w:pPr>
        <w:pStyle w:val="ListParagraph"/>
        <w:numPr>
          <w:ilvl w:val="0"/>
          <w:numId w:val="10"/>
        </w:numPr>
        <w:ind w:right="115"/>
        <w:jc w:val="both"/>
        <w:rPr>
          <w:sz w:val="26"/>
          <w:szCs w:val="26"/>
        </w:rPr>
      </w:pPr>
      <w:r w:rsidRPr="000D5F7A">
        <w:rPr>
          <w:sz w:val="26"/>
          <w:szCs w:val="26"/>
        </w:rPr>
        <w:t xml:space="preserve">Test running the said project for accurate results and making the changes, if required. </w:t>
      </w:r>
      <w:r w:rsidR="006B6946" w:rsidRPr="000D5F7A">
        <w:rPr>
          <w:sz w:val="26"/>
          <w:szCs w:val="26"/>
        </w:rPr>
        <w:t xml:space="preserve"> </w:t>
      </w:r>
    </w:p>
    <w:p w:rsidR="000433EE" w:rsidRDefault="000433EE" w:rsidP="000D5F7A">
      <w:pPr>
        <w:ind w:right="8031"/>
        <w:jc w:val="both"/>
      </w:pPr>
    </w:p>
    <w:p w:rsidR="000D5F7A" w:rsidRDefault="000D5F7A" w:rsidP="000D5F7A">
      <w:pPr>
        <w:ind w:right="8031"/>
        <w:jc w:val="both"/>
      </w:pPr>
    </w:p>
    <w:p w:rsidR="000D5F7A" w:rsidRDefault="000D5F7A" w:rsidP="000D5F7A">
      <w:pPr>
        <w:ind w:right="8031"/>
        <w:jc w:val="both"/>
      </w:pPr>
    </w:p>
    <w:p w:rsidR="000D5F7A" w:rsidRDefault="000D5F7A" w:rsidP="000D5F7A">
      <w:pPr>
        <w:ind w:right="8031"/>
        <w:jc w:val="both"/>
        <w:rPr>
          <w:b/>
          <w:spacing w:val="4"/>
          <w:sz w:val="27"/>
          <w:szCs w:val="27"/>
        </w:rPr>
      </w:pPr>
    </w:p>
    <w:p w:rsidR="00C5032E" w:rsidRDefault="00C5032E" w:rsidP="000433EE">
      <w:pPr>
        <w:ind w:left="119" w:right="8031"/>
        <w:jc w:val="both"/>
        <w:rPr>
          <w:b/>
          <w:spacing w:val="4"/>
          <w:sz w:val="28"/>
          <w:szCs w:val="28"/>
        </w:rPr>
      </w:pPr>
    </w:p>
    <w:p w:rsidR="00DB0973" w:rsidRPr="000D5F7A" w:rsidRDefault="00FE1BCE" w:rsidP="000433EE">
      <w:pPr>
        <w:ind w:left="119" w:right="8031"/>
        <w:jc w:val="both"/>
        <w:rPr>
          <w:sz w:val="28"/>
          <w:szCs w:val="28"/>
        </w:rPr>
      </w:pPr>
      <w:r w:rsidRPr="000D5F7A">
        <w:rPr>
          <w:b/>
          <w:spacing w:val="4"/>
          <w:sz w:val="28"/>
          <w:szCs w:val="28"/>
        </w:rPr>
        <w:t>6</w:t>
      </w:r>
      <w:r w:rsidRPr="000D5F7A">
        <w:rPr>
          <w:b/>
          <w:sz w:val="28"/>
          <w:szCs w:val="28"/>
        </w:rPr>
        <w:t>.</w:t>
      </w:r>
      <w:r w:rsidRPr="000D5F7A">
        <w:rPr>
          <w:b/>
          <w:spacing w:val="-1"/>
          <w:sz w:val="28"/>
          <w:szCs w:val="28"/>
        </w:rPr>
        <w:t xml:space="preserve"> </w:t>
      </w:r>
      <w:r w:rsidRPr="000D5F7A">
        <w:rPr>
          <w:b/>
          <w:spacing w:val="-3"/>
          <w:sz w:val="28"/>
          <w:szCs w:val="28"/>
        </w:rPr>
        <w:t>T</w:t>
      </w:r>
      <w:r w:rsidRPr="000D5F7A">
        <w:rPr>
          <w:b/>
          <w:spacing w:val="4"/>
          <w:sz w:val="28"/>
          <w:szCs w:val="28"/>
        </w:rPr>
        <w:t>o</w:t>
      </w:r>
      <w:r w:rsidRPr="000D5F7A">
        <w:rPr>
          <w:b/>
          <w:spacing w:val="-1"/>
          <w:sz w:val="28"/>
          <w:szCs w:val="28"/>
        </w:rPr>
        <w:t>o</w:t>
      </w:r>
      <w:r w:rsidRPr="000D5F7A">
        <w:rPr>
          <w:b/>
          <w:spacing w:val="1"/>
          <w:sz w:val="28"/>
          <w:szCs w:val="28"/>
        </w:rPr>
        <w:t>l</w:t>
      </w:r>
      <w:r w:rsidRPr="000D5F7A">
        <w:rPr>
          <w:b/>
          <w:sz w:val="28"/>
          <w:szCs w:val="28"/>
        </w:rPr>
        <w:t>s re</w:t>
      </w:r>
      <w:r w:rsidRPr="000D5F7A">
        <w:rPr>
          <w:b/>
          <w:spacing w:val="8"/>
          <w:sz w:val="28"/>
          <w:szCs w:val="28"/>
        </w:rPr>
        <w:t>q</w:t>
      </w:r>
      <w:r w:rsidRPr="000D5F7A">
        <w:rPr>
          <w:b/>
          <w:spacing w:val="-2"/>
          <w:sz w:val="28"/>
          <w:szCs w:val="28"/>
        </w:rPr>
        <w:t>u</w:t>
      </w:r>
      <w:r w:rsidRPr="000D5F7A">
        <w:rPr>
          <w:b/>
          <w:spacing w:val="-3"/>
          <w:sz w:val="28"/>
          <w:szCs w:val="28"/>
        </w:rPr>
        <w:t>i</w:t>
      </w:r>
      <w:r w:rsidRPr="000D5F7A">
        <w:rPr>
          <w:b/>
          <w:spacing w:val="4"/>
          <w:sz w:val="28"/>
          <w:szCs w:val="28"/>
        </w:rPr>
        <w:t>r</w:t>
      </w:r>
      <w:r w:rsidRPr="000D5F7A">
        <w:rPr>
          <w:b/>
          <w:sz w:val="28"/>
          <w:szCs w:val="28"/>
        </w:rPr>
        <w:t>ed</w:t>
      </w:r>
    </w:p>
    <w:p w:rsidR="000433EE" w:rsidRPr="000433EE" w:rsidRDefault="000433EE" w:rsidP="000433EE">
      <w:pPr>
        <w:ind w:left="119" w:right="8031"/>
        <w:jc w:val="both"/>
        <w:rPr>
          <w:sz w:val="27"/>
          <w:szCs w:val="27"/>
        </w:rPr>
      </w:pPr>
    </w:p>
    <w:p w:rsidR="000433EE" w:rsidRPr="00D26DF4" w:rsidRDefault="000433EE" w:rsidP="00D26DF4">
      <w:pPr>
        <w:pStyle w:val="ListParagraph"/>
        <w:numPr>
          <w:ilvl w:val="0"/>
          <w:numId w:val="11"/>
        </w:numPr>
        <w:ind w:right="115"/>
        <w:jc w:val="both"/>
        <w:rPr>
          <w:sz w:val="26"/>
          <w:szCs w:val="26"/>
        </w:rPr>
      </w:pPr>
      <w:r w:rsidRPr="00D26DF4">
        <w:rPr>
          <w:sz w:val="26"/>
          <w:szCs w:val="26"/>
        </w:rPr>
        <w:t>Python 3.7.2</w:t>
      </w:r>
    </w:p>
    <w:p w:rsidR="000433EE" w:rsidRPr="00D26DF4" w:rsidRDefault="000433EE" w:rsidP="00D26DF4">
      <w:pPr>
        <w:pStyle w:val="ListParagraph"/>
        <w:numPr>
          <w:ilvl w:val="0"/>
          <w:numId w:val="11"/>
        </w:numPr>
        <w:ind w:right="115"/>
        <w:jc w:val="both"/>
        <w:rPr>
          <w:sz w:val="26"/>
          <w:szCs w:val="26"/>
        </w:rPr>
      </w:pPr>
      <w:r w:rsidRPr="00D26DF4">
        <w:rPr>
          <w:sz w:val="26"/>
          <w:szCs w:val="26"/>
        </w:rPr>
        <w:t>Support Vector Machine (SVM)</w:t>
      </w:r>
    </w:p>
    <w:p w:rsidR="000433EE" w:rsidRPr="00D26DF4" w:rsidRDefault="000433EE" w:rsidP="00D26DF4">
      <w:pPr>
        <w:pStyle w:val="ListParagraph"/>
        <w:numPr>
          <w:ilvl w:val="0"/>
          <w:numId w:val="11"/>
        </w:numPr>
        <w:ind w:right="115"/>
        <w:jc w:val="both"/>
        <w:rPr>
          <w:sz w:val="26"/>
          <w:szCs w:val="26"/>
        </w:rPr>
      </w:pPr>
      <w:r w:rsidRPr="00D26DF4">
        <w:rPr>
          <w:sz w:val="26"/>
          <w:szCs w:val="26"/>
        </w:rPr>
        <w:t>RAM – 2GB</w:t>
      </w:r>
    </w:p>
    <w:p w:rsidR="000433EE" w:rsidRPr="00D26DF4" w:rsidRDefault="000433EE" w:rsidP="00D26DF4">
      <w:pPr>
        <w:pStyle w:val="ListParagraph"/>
        <w:numPr>
          <w:ilvl w:val="0"/>
          <w:numId w:val="11"/>
        </w:numPr>
        <w:ind w:right="115"/>
        <w:jc w:val="both"/>
        <w:rPr>
          <w:sz w:val="26"/>
          <w:szCs w:val="26"/>
        </w:rPr>
      </w:pPr>
      <w:r w:rsidRPr="00D26DF4">
        <w:rPr>
          <w:sz w:val="26"/>
          <w:szCs w:val="26"/>
        </w:rPr>
        <w:t>Internet Connection</w:t>
      </w:r>
    </w:p>
    <w:p w:rsidR="000433EE" w:rsidRPr="00D26DF4" w:rsidRDefault="000433EE" w:rsidP="00D26DF4">
      <w:pPr>
        <w:pStyle w:val="ListParagraph"/>
        <w:numPr>
          <w:ilvl w:val="0"/>
          <w:numId w:val="11"/>
        </w:numPr>
        <w:ind w:right="115"/>
        <w:jc w:val="both"/>
        <w:rPr>
          <w:sz w:val="26"/>
          <w:szCs w:val="26"/>
        </w:rPr>
      </w:pPr>
      <w:r w:rsidRPr="00D26DF4">
        <w:rPr>
          <w:sz w:val="26"/>
          <w:szCs w:val="26"/>
        </w:rPr>
        <w:t>i5 processor computer</w:t>
      </w:r>
    </w:p>
    <w:p w:rsidR="000A34D3" w:rsidRPr="00D26DF4" w:rsidRDefault="000433EE" w:rsidP="00D26DF4">
      <w:pPr>
        <w:pStyle w:val="ListParagraph"/>
        <w:numPr>
          <w:ilvl w:val="0"/>
          <w:numId w:val="11"/>
        </w:numPr>
        <w:ind w:right="115"/>
        <w:jc w:val="both"/>
        <w:rPr>
          <w:sz w:val="26"/>
          <w:szCs w:val="26"/>
        </w:rPr>
      </w:pPr>
      <w:r w:rsidRPr="00D26DF4">
        <w:rPr>
          <w:sz w:val="26"/>
          <w:szCs w:val="26"/>
        </w:rPr>
        <w:t xml:space="preserve">Around </w:t>
      </w:r>
      <w:r w:rsidR="00B70535" w:rsidRPr="00D26DF4">
        <w:rPr>
          <w:sz w:val="26"/>
          <w:szCs w:val="26"/>
        </w:rPr>
        <w:t>50GB storage space</w:t>
      </w:r>
    </w:p>
    <w:p w:rsidR="000A34D3" w:rsidRDefault="000A34D3">
      <w:pPr>
        <w:spacing w:line="200" w:lineRule="exact"/>
      </w:pPr>
    </w:p>
    <w:p w:rsidR="00D26DF4" w:rsidRDefault="00D26DF4">
      <w:pPr>
        <w:ind w:left="119" w:right="6469"/>
        <w:jc w:val="both"/>
        <w:rPr>
          <w:b/>
          <w:spacing w:val="4"/>
          <w:sz w:val="27"/>
          <w:szCs w:val="27"/>
        </w:rPr>
      </w:pPr>
    </w:p>
    <w:p w:rsidR="00D26DF4" w:rsidRDefault="00D26DF4">
      <w:pPr>
        <w:ind w:left="119" w:right="6469"/>
        <w:jc w:val="both"/>
        <w:rPr>
          <w:b/>
          <w:spacing w:val="4"/>
          <w:sz w:val="27"/>
          <w:szCs w:val="27"/>
        </w:rPr>
      </w:pPr>
    </w:p>
    <w:p w:rsidR="00D26DF4" w:rsidRDefault="00D26DF4">
      <w:pPr>
        <w:ind w:left="119" w:right="6469"/>
        <w:jc w:val="both"/>
        <w:rPr>
          <w:b/>
          <w:spacing w:val="4"/>
          <w:sz w:val="27"/>
          <w:szCs w:val="27"/>
        </w:rPr>
      </w:pPr>
    </w:p>
    <w:p w:rsidR="00D26DF4" w:rsidRDefault="00D26DF4">
      <w:pPr>
        <w:ind w:left="119" w:right="6469"/>
        <w:jc w:val="both"/>
        <w:rPr>
          <w:b/>
          <w:spacing w:val="4"/>
          <w:sz w:val="27"/>
          <w:szCs w:val="27"/>
        </w:rPr>
      </w:pPr>
    </w:p>
    <w:p w:rsidR="00D26DF4" w:rsidRDefault="00D26DF4">
      <w:pPr>
        <w:ind w:left="119" w:right="6469"/>
        <w:jc w:val="both"/>
        <w:rPr>
          <w:b/>
          <w:spacing w:val="4"/>
          <w:sz w:val="27"/>
          <w:szCs w:val="27"/>
        </w:rPr>
      </w:pPr>
    </w:p>
    <w:p w:rsidR="000D5F7A" w:rsidRDefault="000D5F7A">
      <w:pPr>
        <w:ind w:left="119" w:right="6469"/>
        <w:jc w:val="both"/>
        <w:rPr>
          <w:b/>
          <w:spacing w:val="4"/>
          <w:sz w:val="27"/>
          <w:szCs w:val="27"/>
        </w:rPr>
      </w:pPr>
    </w:p>
    <w:p w:rsidR="000D5F7A" w:rsidRDefault="000D5F7A">
      <w:pPr>
        <w:ind w:left="119" w:right="6469"/>
        <w:jc w:val="both"/>
        <w:rPr>
          <w:b/>
          <w:spacing w:val="4"/>
          <w:sz w:val="27"/>
          <w:szCs w:val="27"/>
        </w:rPr>
      </w:pPr>
    </w:p>
    <w:p w:rsidR="000D5F7A" w:rsidRDefault="000D5F7A">
      <w:pPr>
        <w:ind w:left="119" w:right="6469"/>
        <w:jc w:val="both"/>
        <w:rPr>
          <w:b/>
          <w:spacing w:val="4"/>
          <w:sz w:val="27"/>
          <w:szCs w:val="27"/>
        </w:rPr>
      </w:pPr>
    </w:p>
    <w:p w:rsidR="000D5F7A" w:rsidRDefault="000D5F7A">
      <w:pPr>
        <w:ind w:left="119" w:right="6469"/>
        <w:jc w:val="both"/>
        <w:rPr>
          <w:b/>
          <w:spacing w:val="4"/>
          <w:sz w:val="27"/>
          <w:szCs w:val="27"/>
        </w:rPr>
      </w:pPr>
    </w:p>
    <w:p w:rsidR="000D5F7A" w:rsidRDefault="000D5F7A">
      <w:pPr>
        <w:ind w:left="119" w:right="6469"/>
        <w:jc w:val="both"/>
        <w:rPr>
          <w:b/>
          <w:spacing w:val="4"/>
          <w:sz w:val="27"/>
          <w:szCs w:val="27"/>
        </w:rPr>
      </w:pPr>
    </w:p>
    <w:p w:rsidR="000A34D3" w:rsidRPr="00C5032E" w:rsidRDefault="00FE1BCE" w:rsidP="00C5032E">
      <w:pPr>
        <w:pStyle w:val="ListParagraph"/>
        <w:numPr>
          <w:ilvl w:val="0"/>
          <w:numId w:val="12"/>
        </w:numPr>
        <w:ind w:right="6336"/>
        <w:jc w:val="both"/>
        <w:rPr>
          <w:b/>
          <w:i/>
          <w:sz w:val="28"/>
          <w:szCs w:val="28"/>
        </w:rPr>
      </w:pPr>
      <w:r w:rsidRPr="00C5032E">
        <w:rPr>
          <w:b/>
          <w:spacing w:val="-2"/>
          <w:sz w:val="28"/>
          <w:szCs w:val="28"/>
        </w:rPr>
        <w:t>W</w:t>
      </w:r>
      <w:r w:rsidRPr="00C5032E">
        <w:rPr>
          <w:b/>
          <w:spacing w:val="4"/>
          <w:sz w:val="28"/>
          <w:szCs w:val="28"/>
        </w:rPr>
        <w:t>o</w:t>
      </w:r>
      <w:r w:rsidRPr="00C5032E">
        <w:rPr>
          <w:b/>
          <w:sz w:val="28"/>
          <w:szCs w:val="28"/>
        </w:rPr>
        <w:t>rk</w:t>
      </w:r>
      <w:r w:rsidRPr="00C5032E">
        <w:rPr>
          <w:b/>
          <w:spacing w:val="3"/>
          <w:sz w:val="28"/>
          <w:szCs w:val="28"/>
        </w:rPr>
        <w:t xml:space="preserve"> </w:t>
      </w:r>
      <w:r w:rsidRPr="00C5032E">
        <w:rPr>
          <w:b/>
          <w:sz w:val="28"/>
          <w:szCs w:val="28"/>
        </w:rPr>
        <w:t>sc</w:t>
      </w:r>
      <w:r w:rsidRPr="00C5032E">
        <w:rPr>
          <w:b/>
          <w:spacing w:val="-2"/>
          <w:sz w:val="28"/>
          <w:szCs w:val="28"/>
        </w:rPr>
        <w:t>h</w:t>
      </w:r>
      <w:r w:rsidRPr="00C5032E">
        <w:rPr>
          <w:b/>
          <w:spacing w:val="4"/>
          <w:sz w:val="28"/>
          <w:szCs w:val="28"/>
        </w:rPr>
        <w:t>e</w:t>
      </w:r>
      <w:r w:rsidRPr="00C5032E">
        <w:rPr>
          <w:b/>
          <w:spacing w:val="-2"/>
          <w:sz w:val="28"/>
          <w:szCs w:val="28"/>
        </w:rPr>
        <w:t>d</w:t>
      </w:r>
      <w:r w:rsidRPr="00C5032E">
        <w:rPr>
          <w:b/>
          <w:spacing w:val="3"/>
          <w:sz w:val="28"/>
          <w:szCs w:val="28"/>
        </w:rPr>
        <w:t>u</w:t>
      </w:r>
      <w:r w:rsidRPr="00C5032E">
        <w:rPr>
          <w:b/>
          <w:spacing w:val="1"/>
          <w:sz w:val="28"/>
          <w:szCs w:val="28"/>
        </w:rPr>
        <w:t>l</w:t>
      </w:r>
      <w:r w:rsidRPr="00C5032E">
        <w:rPr>
          <w:b/>
          <w:sz w:val="28"/>
          <w:szCs w:val="28"/>
        </w:rPr>
        <w:t xml:space="preserve">e </w:t>
      </w:r>
      <w:r w:rsidRPr="00C5032E">
        <w:rPr>
          <w:b/>
          <w:i/>
          <w:spacing w:val="1"/>
          <w:sz w:val="28"/>
          <w:szCs w:val="28"/>
        </w:rPr>
        <w:t>(</w:t>
      </w:r>
      <w:r w:rsidRPr="00C5032E">
        <w:rPr>
          <w:b/>
          <w:i/>
          <w:spacing w:val="5"/>
          <w:sz w:val="28"/>
          <w:szCs w:val="28"/>
        </w:rPr>
        <w:t>m</w:t>
      </w:r>
      <w:r w:rsidRPr="00C5032E">
        <w:rPr>
          <w:b/>
          <w:i/>
          <w:spacing w:val="-1"/>
          <w:sz w:val="28"/>
          <w:szCs w:val="28"/>
        </w:rPr>
        <w:t>o</w:t>
      </w:r>
      <w:r w:rsidRPr="00C5032E">
        <w:rPr>
          <w:b/>
          <w:i/>
          <w:spacing w:val="-2"/>
          <w:sz w:val="28"/>
          <w:szCs w:val="28"/>
        </w:rPr>
        <w:t>n</w:t>
      </w:r>
      <w:r w:rsidRPr="00C5032E">
        <w:rPr>
          <w:b/>
          <w:i/>
          <w:spacing w:val="1"/>
          <w:sz w:val="28"/>
          <w:szCs w:val="28"/>
        </w:rPr>
        <w:t>t</w:t>
      </w:r>
      <w:r w:rsidRPr="00C5032E">
        <w:rPr>
          <w:b/>
          <w:i/>
          <w:sz w:val="28"/>
          <w:szCs w:val="28"/>
        </w:rPr>
        <w:t>h</w:t>
      </w:r>
      <w:r w:rsidRPr="00C5032E">
        <w:rPr>
          <w:b/>
          <w:i/>
          <w:spacing w:val="3"/>
          <w:sz w:val="28"/>
          <w:szCs w:val="28"/>
        </w:rPr>
        <w:t xml:space="preserve"> </w:t>
      </w:r>
      <w:r w:rsidRPr="00C5032E">
        <w:rPr>
          <w:b/>
          <w:i/>
          <w:spacing w:val="-3"/>
          <w:sz w:val="28"/>
          <w:szCs w:val="28"/>
        </w:rPr>
        <w:t>w</w:t>
      </w:r>
      <w:r w:rsidRPr="00C5032E">
        <w:rPr>
          <w:b/>
          <w:i/>
          <w:spacing w:val="1"/>
          <w:sz w:val="28"/>
          <w:szCs w:val="28"/>
        </w:rPr>
        <w:t>i</w:t>
      </w:r>
      <w:r w:rsidRPr="00C5032E">
        <w:rPr>
          <w:b/>
          <w:i/>
          <w:sz w:val="28"/>
          <w:szCs w:val="28"/>
        </w:rPr>
        <w:t>s</w:t>
      </w:r>
      <w:r w:rsidRPr="00C5032E">
        <w:rPr>
          <w:b/>
          <w:i/>
          <w:spacing w:val="4"/>
          <w:sz w:val="28"/>
          <w:szCs w:val="28"/>
        </w:rPr>
        <w:t>e</w:t>
      </w:r>
      <w:r w:rsidRPr="00C5032E">
        <w:rPr>
          <w:b/>
          <w:i/>
          <w:sz w:val="28"/>
          <w:szCs w:val="28"/>
        </w:rPr>
        <w:t>)</w:t>
      </w:r>
    </w:p>
    <w:p w:rsidR="000D5F7A" w:rsidRPr="000D5F7A" w:rsidRDefault="000D5F7A" w:rsidP="000D5F7A">
      <w:pPr>
        <w:ind w:right="6336"/>
        <w:jc w:val="both"/>
        <w:rPr>
          <w:sz w:val="28"/>
          <w:szCs w:val="28"/>
        </w:rPr>
      </w:pPr>
    </w:p>
    <w:p w:rsidR="000A34D3" w:rsidRPr="000D5F7A" w:rsidRDefault="00FE1BCE" w:rsidP="000D5F7A">
      <w:pPr>
        <w:spacing w:before="39"/>
        <w:ind w:left="346" w:right="8496"/>
        <w:jc w:val="center"/>
        <w:rPr>
          <w:sz w:val="26"/>
          <w:szCs w:val="26"/>
        </w:rPr>
      </w:pPr>
      <w:r w:rsidRPr="000D5F7A">
        <w:rPr>
          <w:spacing w:val="-1"/>
          <w:sz w:val="26"/>
          <w:szCs w:val="26"/>
        </w:rPr>
        <w:t>(</w:t>
      </w:r>
      <w:r w:rsidRPr="000D5F7A">
        <w:rPr>
          <w:spacing w:val="-3"/>
          <w:sz w:val="26"/>
          <w:szCs w:val="26"/>
        </w:rPr>
        <w:t>a</w:t>
      </w:r>
      <w:r w:rsidRPr="000D5F7A">
        <w:rPr>
          <w:sz w:val="26"/>
          <w:szCs w:val="26"/>
        </w:rPr>
        <w:t>)</w:t>
      </w:r>
      <w:r w:rsidRPr="000D5F7A">
        <w:rPr>
          <w:spacing w:val="2"/>
          <w:sz w:val="26"/>
          <w:szCs w:val="26"/>
        </w:rPr>
        <w:t xml:space="preserve"> </w:t>
      </w:r>
      <w:r w:rsidRPr="000D5F7A">
        <w:rPr>
          <w:spacing w:val="5"/>
          <w:sz w:val="26"/>
          <w:szCs w:val="26"/>
        </w:rPr>
        <w:t>J</w:t>
      </w:r>
      <w:r w:rsidRPr="000D5F7A">
        <w:rPr>
          <w:spacing w:val="-3"/>
          <w:sz w:val="26"/>
          <w:szCs w:val="26"/>
        </w:rPr>
        <w:t>a</w:t>
      </w:r>
      <w:r w:rsidRPr="000D5F7A">
        <w:rPr>
          <w:sz w:val="26"/>
          <w:szCs w:val="26"/>
        </w:rPr>
        <w:t>n</w:t>
      </w:r>
      <w:r w:rsidRPr="000D5F7A">
        <w:rPr>
          <w:spacing w:val="6"/>
          <w:sz w:val="26"/>
          <w:szCs w:val="26"/>
        </w:rPr>
        <w:t xml:space="preserve"> </w:t>
      </w:r>
      <w:r w:rsidRPr="000D5F7A">
        <w:rPr>
          <w:spacing w:val="-1"/>
          <w:w w:val="101"/>
          <w:sz w:val="26"/>
          <w:szCs w:val="26"/>
        </w:rPr>
        <w:t>2</w:t>
      </w:r>
      <w:r w:rsidRPr="000D5F7A">
        <w:rPr>
          <w:spacing w:val="3"/>
          <w:w w:val="101"/>
          <w:sz w:val="26"/>
          <w:szCs w:val="26"/>
        </w:rPr>
        <w:t>0</w:t>
      </w:r>
      <w:r w:rsidRPr="000D5F7A">
        <w:rPr>
          <w:spacing w:val="-1"/>
          <w:w w:val="101"/>
          <w:sz w:val="26"/>
          <w:szCs w:val="26"/>
        </w:rPr>
        <w:t>1</w:t>
      </w:r>
      <w:r w:rsidR="007B18FF" w:rsidRPr="000D5F7A">
        <w:rPr>
          <w:w w:val="101"/>
          <w:sz w:val="26"/>
          <w:szCs w:val="26"/>
        </w:rPr>
        <w:t>7</w:t>
      </w:r>
    </w:p>
    <w:p w:rsidR="000A34D3" w:rsidRPr="000D5F7A" w:rsidRDefault="00B70535" w:rsidP="00D26DF4">
      <w:pPr>
        <w:spacing w:before="47"/>
        <w:ind w:left="782" w:right="115"/>
        <w:rPr>
          <w:sz w:val="26"/>
          <w:szCs w:val="26"/>
        </w:rPr>
      </w:pPr>
      <w:r w:rsidRPr="000D5F7A">
        <w:rPr>
          <w:spacing w:val="-5"/>
          <w:sz w:val="26"/>
          <w:szCs w:val="26"/>
        </w:rPr>
        <w:t xml:space="preserve">The objective of this month is to learn about the domains required – Machine Learning, Stock Market and Basic Trading. </w:t>
      </w:r>
      <w:r w:rsidR="00D26DF4" w:rsidRPr="000D5F7A">
        <w:rPr>
          <w:spacing w:val="-5"/>
          <w:sz w:val="26"/>
          <w:szCs w:val="26"/>
        </w:rPr>
        <w:t>This will be done through some online courses and research papers. The data sets will also be required during this time.</w:t>
      </w:r>
    </w:p>
    <w:p w:rsidR="000A34D3" w:rsidRPr="000D5F7A" w:rsidRDefault="000A34D3">
      <w:pPr>
        <w:spacing w:before="10" w:line="140" w:lineRule="exact"/>
        <w:rPr>
          <w:sz w:val="26"/>
          <w:szCs w:val="26"/>
        </w:rPr>
      </w:pPr>
    </w:p>
    <w:p w:rsidR="000A34D3" w:rsidRPr="000D5F7A" w:rsidRDefault="00D26DF4" w:rsidP="00D26DF4">
      <w:pPr>
        <w:ind w:right="115"/>
        <w:rPr>
          <w:sz w:val="26"/>
          <w:szCs w:val="26"/>
        </w:rPr>
      </w:pPr>
      <w:r w:rsidRPr="000D5F7A">
        <w:rPr>
          <w:spacing w:val="-1"/>
          <w:sz w:val="26"/>
          <w:szCs w:val="26"/>
        </w:rPr>
        <w:t xml:space="preserve">      </w:t>
      </w:r>
      <w:r w:rsidR="00FE1BCE" w:rsidRPr="000D5F7A">
        <w:rPr>
          <w:spacing w:val="-1"/>
          <w:sz w:val="26"/>
          <w:szCs w:val="26"/>
        </w:rPr>
        <w:t>(</w:t>
      </w:r>
      <w:r w:rsidR="00FE1BCE" w:rsidRPr="000D5F7A">
        <w:rPr>
          <w:spacing w:val="3"/>
          <w:sz w:val="26"/>
          <w:szCs w:val="26"/>
        </w:rPr>
        <w:t>b</w:t>
      </w:r>
      <w:r w:rsidR="00FE1BCE" w:rsidRPr="000D5F7A">
        <w:rPr>
          <w:sz w:val="26"/>
          <w:szCs w:val="26"/>
        </w:rPr>
        <w:t>)</w:t>
      </w:r>
      <w:r w:rsidR="00FE1BCE" w:rsidRPr="000D5F7A">
        <w:rPr>
          <w:spacing w:val="-2"/>
          <w:sz w:val="26"/>
          <w:szCs w:val="26"/>
        </w:rPr>
        <w:t xml:space="preserve"> </w:t>
      </w:r>
      <w:r w:rsidR="00FE1BCE" w:rsidRPr="000D5F7A">
        <w:rPr>
          <w:sz w:val="26"/>
          <w:szCs w:val="26"/>
        </w:rPr>
        <w:t>F</w:t>
      </w:r>
      <w:r w:rsidR="00FE1BCE" w:rsidRPr="000D5F7A">
        <w:rPr>
          <w:spacing w:val="7"/>
          <w:sz w:val="26"/>
          <w:szCs w:val="26"/>
        </w:rPr>
        <w:t>e</w:t>
      </w:r>
      <w:r w:rsidR="00FE1BCE" w:rsidRPr="000D5F7A">
        <w:rPr>
          <w:sz w:val="26"/>
          <w:szCs w:val="26"/>
        </w:rPr>
        <w:t>b</w:t>
      </w:r>
      <w:r w:rsidR="00FE1BCE" w:rsidRPr="000D5F7A">
        <w:rPr>
          <w:spacing w:val="2"/>
          <w:sz w:val="26"/>
          <w:szCs w:val="26"/>
        </w:rPr>
        <w:t xml:space="preserve"> </w:t>
      </w:r>
      <w:r w:rsidR="00FE1BCE" w:rsidRPr="000D5F7A">
        <w:rPr>
          <w:spacing w:val="-1"/>
          <w:w w:val="101"/>
          <w:sz w:val="26"/>
          <w:szCs w:val="26"/>
        </w:rPr>
        <w:t>20</w:t>
      </w:r>
      <w:r w:rsidR="00FE1BCE" w:rsidRPr="000D5F7A">
        <w:rPr>
          <w:spacing w:val="3"/>
          <w:w w:val="101"/>
          <w:sz w:val="26"/>
          <w:szCs w:val="26"/>
        </w:rPr>
        <w:t>1</w:t>
      </w:r>
      <w:r w:rsidR="007B18FF" w:rsidRPr="000D5F7A">
        <w:rPr>
          <w:w w:val="101"/>
          <w:sz w:val="26"/>
          <w:szCs w:val="26"/>
        </w:rPr>
        <w:t>7</w:t>
      </w:r>
    </w:p>
    <w:p w:rsidR="000A34D3" w:rsidRPr="000D5F7A" w:rsidRDefault="000D5F7A" w:rsidP="00D26DF4">
      <w:pPr>
        <w:spacing w:before="42"/>
        <w:ind w:left="782" w:right="115"/>
        <w:rPr>
          <w:sz w:val="26"/>
          <w:szCs w:val="26"/>
        </w:rPr>
      </w:pPr>
      <w:r>
        <w:rPr>
          <w:spacing w:val="-5"/>
          <w:sz w:val="26"/>
          <w:szCs w:val="26"/>
        </w:rPr>
        <w:t xml:space="preserve">Further learning and applying the learnt knowledge </w:t>
      </w:r>
      <w:r w:rsidR="00D26DF4" w:rsidRPr="000D5F7A">
        <w:rPr>
          <w:spacing w:val="-5"/>
          <w:sz w:val="26"/>
          <w:szCs w:val="26"/>
        </w:rPr>
        <w:t>practically using Python Programming and appropriate algorithms.</w:t>
      </w:r>
    </w:p>
    <w:p w:rsidR="000A34D3" w:rsidRPr="000D5F7A" w:rsidRDefault="000A34D3" w:rsidP="00D26DF4">
      <w:pPr>
        <w:spacing w:before="10" w:line="140" w:lineRule="exact"/>
        <w:ind w:right="115"/>
        <w:rPr>
          <w:sz w:val="26"/>
          <w:szCs w:val="26"/>
        </w:rPr>
      </w:pPr>
    </w:p>
    <w:p w:rsidR="000A34D3" w:rsidRPr="000D5F7A" w:rsidRDefault="000A34D3" w:rsidP="00D26DF4">
      <w:pPr>
        <w:spacing w:line="200" w:lineRule="exact"/>
        <w:ind w:right="115"/>
        <w:rPr>
          <w:sz w:val="26"/>
          <w:szCs w:val="26"/>
        </w:rPr>
      </w:pPr>
    </w:p>
    <w:p w:rsidR="000A34D3" w:rsidRPr="000D5F7A" w:rsidRDefault="00FE1BCE" w:rsidP="00D26DF4">
      <w:pPr>
        <w:ind w:left="383" w:right="115"/>
        <w:rPr>
          <w:sz w:val="26"/>
          <w:szCs w:val="26"/>
        </w:rPr>
      </w:pPr>
      <w:r w:rsidRPr="000D5F7A">
        <w:rPr>
          <w:spacing w:val="-1"/>
          <w:sz w:val="26"/>
          <w:szCs w:val="26"/>
        </w:rPr>
        <w:t>(</w:t>
      </w:r>
      <w:r w:rsidRPr="000D5F7A">
        <w:rPr>
          <w:spacing w:val="2"/>
          <w:sz w:val="26"/>
          <w:szCs w:val="26"/>
        </w:rPr>
        <w:t>c</w:t>
      </w:r>
      <w:r w:rsidRPr="000D5F7A">
        <w:rPr>
          <w:sz w:val="26"/>
          <w:szCs w:val="26"/>
        </w:rPr>
        <w:t>)</w:t>
      </w:r>
      <w:r w:rsidRPr="000D5F7A">
        <w:rPr>
          <w:spacing w:val="-2"/>
          <w:sz w:val="26"/>
          <w:szCs w:val="26"/>
        </w:rPr>
        <w:t xml:space="preserve"> </w:t>
      </w:r>
      <w:r w:rsidRPr="000D5F7A">
        <w:rPr>
          <w:spacing w:val="4"/>
          <w:sz w:val="26"/>
          <w:szCs w:val="26"/>
        </w:rPr>
        <w:t>M</w:t>
      </w:r>
      <w:r w:rsidRPr="000D5F7A">
        <w:rPr>
          <w:spacing w:val="-3"/>
          <w:sz w:val="26"/>
          <w:szCs w:val="26"/>
        </w:rPr>
        <w:t>a</w:t>
      </w:r>
      <w:r w:rsidRPr="000D5F7A">
        <w:rPr>
          <w:sz w:val="26"/>
          <w:szCs w:val="26"/>
        </w:rPr>
        <w:t>r</w:t>
      </w:r>
      <w:r w:rsidRPr="000D5F7A">
        <w:rPr>
          <w:spacing w:val="8"/>
          <w:sz w:val="26"/>
          <w:szCs w:val="26"/>
        </w:rPr>
        <w:t xml:space="preserve"> </w:t>
      </w:r>
      <w:r w:rsidRPr="000D5F7A">
        <w:rPr>
          <w:spacing w:val="3"/>
          <w:w w:val="101"/>
          <w:sz w:val="26"/>
          <w:szCs w:val="26"/>
        </w:rPr>
        <w:t>2</w:t>
      </w:r>
      <w:r w:rsidRPr="000D5F7A">
        <w:rPr>
          <w:spacing w:val="-1"/>
          <w:w w:val="101"/>
          <w:sz w:val="26"/>
          <w:szCs w:val="26"/>
        </w:rPr>
        <w:t>0</w:t>
      </w:r>
      <w:r w:rsidRPr="000D5F7A">
        <w:rPr>
          <w:spacing w:val="3"/>
          <w:w w:val="101"/>
          <w:sz w:val="26"/>
          <w:szCs w:val="26"/>
        </w:rPr>
        <w:t>1</w:t>
      </w:r>
      <w:r w:rsidR="007B18FF" w:rsidRPr="000D5F7A">
        <w:rPr>
          <w:w w:val="101"/>
          <w:sz w:val="26"/>
          <w:szCs w:val="26"/>
        </w:rPr>
        <w:t>7</w:t>
      </w:r>
    </w:p>
    <w:p w:rsidR="000A34D3" w:rsidRPr="000D5F7A" w:rsidRDefault="00D26DF4" w:rsidP="00D26DF4">
      <w:pPr>
        <w:spacing w:before="42"/>
        <w:ind w:left="782" w:right="115"/>
        <w:rPr>
          <w:sz w:val="26"/>
          <w:szCs w:val="26"/>
        </w:rPr>
      </w:pPr>
      <w:r w:rsidRPr="000D5F7A">
        <w:rPr>
          <w:spacing w:val="-5"/>
          <w:sz w:val="26"/>
          <w:szCs w:val="26"/>
        </w:rPr>
        <w:t>Further, working on the project and adding features.</w:t>
      </w:r>
    </w:p>
    <w:p w:rsidR="000A34D3" w:rsidRPr="000D5F7A" w:rsidRDefault="000A34D3" w:rsidP="00D26DF4">
      <w:pPr>
        <w:spacing w:before="5" w:line="140" w:lineRule="exact"/>
        <w:ind w:right="115"/>
        <w:rPr>
          <w:sz w:val="26"/>
          <w:szCs w:val="26"/>
        </w:rPr>
      </w:pPr>
    </w:p>
    <w:p w:rsidR="000A34D3" w:rsidRPr="000D5F7A" w:rsidRDefault="000A34D3" w:rsidP="00D26DF4">
      <w:pPr>
        <w:spacing w:line="200" w:lineRule="exact"/>
        <w:ind w:right="115"/>
        <w:rPr>
          <w:sz w:val="26"/>
          <w:szCs w:val="26"/>
        </w:rPr>
      </w:pPr>
    </w:p>
    <w:p w:rsidR="000A34D3" w:rsidRPr="000D5F7A" w:rsidRDefault="00FE1BCE" w:rsidP="00D26DF4">
      <w:pPr>
        <w:ind w:left="383" w:right="115"/>
        <w:rPr>
          <w:sz w:val="26"/>
          <w:szCs w:val="26"/>
        </w:rPr>
      </w:pPr>
      <w:r w:rsidRPr="000D5F7A">
        <w:rPr>
          <w:spacing w:val="-1"/>
          <w:sz w:val="26"/>
          <w:szCs w:val="26"/>
        </w:rPr>
        <w:t>(</w:t>
      </w:r>
      <w:r w:rsidRPr="000D5F7A">
        <w:rPr>
          <w:spacing w:val="3"/>
          <w:sz w:val="26"/>
          <w:szCs w:val="26"/>
        </w:rPr>
        <w:t>d</w:t>
      </w:r>
      <w:r w:rsidRPr="000D5F7A">
        <w:rPr>
          <w:sz w:val="26"/>
          <w:szCs w:val="26"/>
        </w:rPr>
        <w:t>)</w:t>
      </w:r>
      <w:r w:rsidRPr="000D5F7A">
        <w:rPr>
          <w:spacing w:val="2"/>
          <w:sz w:val="26"/>
          <w:szCs w:val="26"/>
        </w:rPr>
        <w:t xml:space="preserve"> </w:t>
      </w:r>
      <w:r w:rsidRPr="000D5F7A">
        <w:rPr>
          <w:spacing w:val="-5"/>
          <w:sz w:val="26"/>
          <w:szCs w:val="26"/>
        </w:rPr>
        <w:t>A</w:t>
      </w:r>
      <w:r w:rsidRPr="000D5F7A">
        <w:rPr>
          <w:spacing w:val="3"/>
          <w:sz w:val="26"/>
          <w:szCs w:val="26"/>
        </w:rPr>
        <w:t>p</w:t>
      </w:r>
      <w:r w:rsidRPr="000D5F7A">
        <w:rPr>
          <w:sz w:val="26"/>
          <w:szCs w:val="26"/>
        </w:rPr>
        <w:t>r</w:t>
      </w:r>
      <w:r w:rsidRPr="000D5F7A">
        <w:rPr>
          <w:spacing w:val="3"/>
          <w:sz w:val="26"/>
          <w:szCs w:val="26"/>
        </w:rPr>
        <w:t xml:space="preserve"> </w:t>
      </w:r>
      <w:r w:rsidRPr="000D5F7A">
        <w:rPr>
          <w:spacing w:val="3"/>
          <w:w w:val="101"/>
          <w:sz w:val="26"/>
          <w:szCs w:val="26"/>
        </w:rPr>
        <w:t>2</w:t>
      </w:r>
      <w:r w:rsidRPr="000D5F7A">
        <w:rPr>
          <w:spacing w:val="-1"/>
          <w:w w:val="101"/>
          <w:sz w:val="26"/>
          <w:szCs w:val="26"/>
        </w:rPr>
        <w:t>0</w:t>
      </w:r>
      <w:r w:rsidRPr="000D5F7A">
        <w:rPr>
          <w:spacing w:val="3"/>
          <w:w w:val="101"/>
          <w:sz w:val="26"/>
          <w:szCs w:val="26"/>
        </w:rPr>
        <w:t>1</w:t>
      </w:r>
      <w:r w:rsidR="007B18FF" w:rsidRPr="000D5F7A">
        <w:rPr>
          <w:w w:val="101"/>
          <w:sz w:val="26"/>
          <w:szCs w:val="26"/>
        </w:rPr>
        <w:t>7</w:t>
      </w:r>
    </w:p>
    <w:p w:rsidR="000A34D3" w:rsidRPr="000D5F7A" w:rsidRDefault="00D26DF4" w:rsidP="00D26DF4">
      <w:pPr>
        <w:spacing w:before="42"/>
        <w:ind w:left="782" w:right="115"/>
        <w:rPr>
          <w:sz w:val="26"/>
          <w:szCs w:val="26"/>
        </w:rPr>
      </w:pPr>
      <w:r w:rsidRPr="000D5F7A">
        <w:rPr>
          <w:spacing w:val="-5"/>
          <w:sz w:val="26"/>
          <w:szCs w:val="26"/>
        </w:rPr>
        <w:t xml:space="preserve">We will be test running the project. Will check for accurate results and will make the changes required. Aim for achieving accurate and precise results. </w:t>
      </w:r>
    </w:p>
    <w:p w:rsidR="000A34D3" w:rsidRPr="000D5F7A" w:rsidRDefault="000A34D3" w:rsidP="00D26DF4">
      <w:pPr>
        <w:spacing w:before="10" w:line="140" w:lineRule="exact"/>
        <w:ind w:right="115"/>
        <w:rPr>
          <w:sz w:val="26"/>
          <w:szCs w:val="26"/>
        </w:rPr>
      </w:pPr>
    </w:p>
    <w:p w:rsidR="000A34D3" w:rsidRPr="000D5F7A" w:rsidRDefault="000A34D3" w:rsidP="00D26DF4">
      <w:pPr>
        <w:spacing w:line="200" w:lineRule="exact"/>
        <w:ind w:right="115"/>
        <w:rPr>
          <w:sz w:val="26"/>
          <w:szCs w:val="26"/>
        </w:rPr>
      </w:pPr>
    </w:p>
    <w:p w:rsidR="000A34D3" w:rsidRPr="000D5F7A" w:rsidRDefault="00FE1BCE" w:rsidP="00D26DF4">
      <w:pPr>
        <w:ind w:left="383" w:right="115"/>
        <w:rPr>
          <w:sz w:val="26"/>
          <w:szCs w:val="26"/>
        </w:rPr>
      </w:pPr>
      <w:r w:rsidRPr="000D5F7A">
        <w:rPr>
          <w:spacing w:val="-1"/>
          <w:sz w:val="26"/>
          <w:szCs w:val="26"/>
        </w:rPr>
        <w:t>(</w:t>
      </w:r>
      <w:r w:rsidRPr="000D5F7A">
        <w:rPr>
          <w:spacing w:val="2"/>
          <w:sz w:val="26"/>
          <w:szCs w:val="26"/>
        </w:rPr>
        <w:t>e</w:t>
      </w:r>
      <w:r w:rsidRPr="000D5F7A">
        <w:rPr>
          <w:sz w:val="26"/>
          <w:szCs w:val="26"/>
        </w:rPr>
        <w:t>)</w:t>
      </w:r>
      <w:r w:rsidRPr="000D5F7A">
        <w:rPr>
          <w:spacing w:val="-3"/>
          <w:sz w:val="26"/>
          <w:szCs w:val="26"/>
        </w:rPr>
        <w:t xml:space="preserve"> </w:t>
      </w:r>
      <w:r w:rsidRPr="000D5F7A">
        <w:rPr>
          <w:spacing w:val="4"/>
          <w:sz w:val="26"/>
          <w:szCs w:val="26"/>
        </w:rPr>
        <w:t>M</w:t>
      </w:r>
      <w:r w:rsidRPr="000D5F7A">
        <w:rPr>
          <w:spacing w:val="2"/>
          <w:sz w:val="26"/>
          <w:szCs w:val="26"/>
        </w:rPr>
        <w:t>a</w:t>
      </w:r>
      <w:r w:rsidRPr="000D5F7A">
        <w:rPr>
          <w:sz w:val="26"/>
          <w:szCs w:val="26"/>
        </w:rPr>
        <w:t>y</w:t>
      </w:r>
      <w:r w:rsidRPr="000D5F7A">
        <w:rPr>
          <w:spacing w:val="-2"/>
          <w:sz w:val="26"/>
          <w:szCs w:val="26"/>
        </w:rPr>
        <w:t xml:space="preserve"> </w:t>
      </w:r>
      <w:r w:rsidRPr="000D5F7A">
        <w:rPr>
          <w:spacing w:val="8"/>
          <w:w w:val="101"/>
          <w:sz w:val="26"/>
          <w:szCs w:val="26"/>
        </w:rPr>
        <w:t>2</w:t>
      </w:r>
      <w:r w:rsidRPr="000D5F7A">
        <w:rPr>
          <w:spacing w:val="-1"/>
          <w:w w:val="101"/>
          <w:sz w:val="26"/>
          <w:szCs w:val="26"/>
        </w:rPr>
        <w:t>01</w:t>
      </w:r>
      <w:r w:rsidR="007B18FF" w:rsidRPr="000D5F7A">
        <w:rPr>
          <w:w w:val="101"/>
          <w:sz w:val="26"/>
          <w:szCs w:val="26"/>
        </w:rPr>
        <w:t>7</w:t>
      </w:r>
    </w:p>
    <w:p w:rsidR="000A34D3" w:rsidRPr="000D5F7A" w:rsidRDefault="00D26DF4" w:rsidP="00D26DF4">
      <w:pPr>
        <w:spacing w:before="52"/>
        <w:ind w:left="782" w:right="115"/>
        <w:rPr>
          <w:sz w:val="26"/>
          <w:szCs w:val="26"/>
        </w:rPr>
      </w:pPr>
      <w:r w:rsidRPr="000D5F7A">
        <w:rPr>
          <w:spacing w:val="-5"/>
          <w:sz w:val="26"/>
          <w:szCs w:val="26"/>
        </w:rPr>
        <w:t>In this month, we will do the final touches and prepare the presentation.</w:t>
      </w:r>
    </w:p>
    <w:p w:rsidR="000A34D3" w:rsidRDefault="000A34D3">
      <w:pPr>
        <w:spacing w:before="1" w:line="160" w:lineRule="exact"/>
        <w:rPr>
          <w:sz w:val="16"/>
          <w:szCs w:val="16"/>
        </w:rPr>
      </w:pPr>
    </w:p>
    <w:p w:rsidR="000A34D3" w:rsidRDefault="000A34D3">
      <w:pPr>
        <w:spacing w:line="200" w:lineRule="exact"/>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D26DF4" w:rsidRDefault="00D26DF4">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D5F7A" w:rsidRDefault="000D5F7A">
      <w:pPr>
        <w:ind w:left="119" w:right="8479"/>
        <w:jc w:val="both"/>
        <w:rPr>
          <w:b/>
          <w:spacing w:val="4"/>
          <w:sz w:val="27"/>
          <w:szCs w:val="27"/>
        </w:rPr>
      </w:pPr>
    </w:p>
    <w:p w:rsidR="000A34D3" w:rsidRPr="00C5032E" w:rsidRDefault="00FE1BCE" w:rsidP="00C5032E">
      <w:pPr>
        <w:pStyle w:val="ListParagraph"/>
        <w:numPr>
          <w:ilvl w:val="0"/>
          <w:numId w:val="12"/>
        </w:numPr>
        <w:ind w:right="8352"/>
        <w:jc w:val="both"/>
        <w:rPr>
          <w:b/>
          <w:sz w:val="27"/>
          <w:szCs w:val="27"/>
        </w:rPr>
      </w:pPr>
      <w:r w:rsidRPr="00C5032E">
        <w:rPr>
          <w:b/>
          <w:spacing w:val="-4"/>
          <w:sz w:val="27"/>
          <w:szCs w:val="27"/>
        </w:rPr>
        <w:t>R</w:t>
      </w:r>
      <w:r w:rsidRPr="00C5032E">
        <w:rPr>
          <w:b/>
          <w:sz w:val="27"/>
          <w:szCs w:val="27"/>
        </w:rPr>
        <w:t>e</w:t>
      </w:r>
      <w:r w:rsidRPr="00C5032E">
        <w:rPr>
          <w:b/>
          <w:spacing w:val="6"/>
          <w:sz w:val="27"/>
          <w:szCs w:val="27"/>
        </w:rPr>
        <w:t>f</w:t>
      </w:r>
      <w:r w:rsidRPr="00C5032E">
        <w:rPr>
          <w:b/>
          <w:sz w:val="27"/>
          <w:szCs w:val="27"/>
        </w:rPr>
        <w:t>er</w:t>
      </w:r>
      <w:r w:rsidRPr="00C5032E">
        <w:rPr>
          <w:b/>
          <w:spacing w:val="4"/>
          <w:sz w:val="27"/>
          <w:szCs w:val="27"/>
        </w:rPr>
        <w:t>e</w:t>
      </w:r>
      <w:r w:rsidRPr="00C5032E">
        <w:rPr>
          <w:b/>
          <w:spacing w:val="-2"/>
          <w:sz w:val="27"/>
          <w:szCs w:val="27"/>
        </w:rPr>
        <w:t>n</w:t>
      </w:r>
      <w:r w:rsidRPr="00C5032E">
        <w:rPr>
          <w:b/>
          <w:sz w:val="27"/>
          <w:szCs w:val="27"/>
        </w:rPr>
        <w:t>ces</w:t>
      </w:r>
    </w:p>
    <w:p w:rsidR="006C38D1" w:rsidRPr="006C38D1" w:rsidRDefault="006C38D1" w:rsidP="006C38D1">
      <w:pPr>
        <w:ind w:right="8479"/>
        <w:jc w:val="both"/>
        <w:rPr>
          <w:sz w:val="27"/>
          <w:szCs w:val="27"/>
        </w:rPr>
      </w:pPr>
    </w:p>
    <w:p w:rsidR="000A34D3" w:rsidRPr="00BA627D" w:rsidRDefault="00FE1BCE" w:rsidP="006C38D1">
      <w:pPr>
        <w:spacing w:before="39"/>
        <w:rPr>
          <w:b/>
          <w:sz w:val="24"/>
          <w:szCs w:val="24"/>
        </w:rPr>
      </w:pPr>
      <w:r w:rsidRPr="00BA627D">
        <w:rPr>
          <w:b/>
          <w:i/>
          <w:spacing w:val="-3"/>
          <w:sz w:val="24"/>
          <w:szCs w:val="24"/>
        </w:rPr>
        <w:t>J</w:t>
      </w:r>
      <w:r w:rsidRPr="00BA627D">
        <w:rPr>
          <w:b/>
          <w:i/>
          <w:spacing w:val="3"/>
          <w:sz w:val="24"/>
          <w:szCs w:val="24"/>
        </w:rPr>
        <w:t>ou</w:t>
      </w:r>
      <w:r w:rsidRPr="00BA627D">
        <w:rPr>
          <w:b/>
          <w:i/>
          <w:sz w:val="24"/>
          <w:szCs w:val="24"/>
        </w:rPr>
        <w:t>r</w:t>
      </w:r>
      <w:r w:rsidRPr="00BA627D">
        <w:rPr>
          <w:b/>
          <w:i/>
          <w:spacing w:val="-1"/>
          <w:sz w:val="24"/>
          <w:szCs w:val="24"/>
        </w:rPr>
        <w:t>n</w:t>
      </w:r>
      <w:r w:rsidRPr="00BA627D">
        <w:rPr>
          <w:b/>
          <w:i/>
          <w:spacing w:val="3"/>
          <w:sz w:val="24"/>
          <w:szCs w:val="24"/>
        </w:rPr>
        <w:t>a</w:t>
      </w:r>
      <w:r w:rsidRPr="00BA627D">
        <w:rPr>
          <w:b/>
          <w:i/>
          <w:sz w:val="24"/>
          <w:szCs w:val="24"/>
        </w:rPr>
        <w:t>l</w:t>
      </w:r>
      <w:r w:rsidRPr="00BA627D">
        <w:rPr>
          <w:b/>
          <w:i/>
          <w:spacing w:val="5"/>
          <w:sz w:val="24"/>
          <w:szCs w:val="24"/>
        </w:rPr>
        <w:t xml:space="preserve"> </w:t>
      </w:r>
      <w:r w:rsidRPr="00BA627D">
        <w:rPr>
          <w:b/>
          <w:i/>
          <w:sz w:val="24"/>
          <w:szCs w:val="24"/>
        </w:rPr>
        <w:t>/</w:t>
      </w:r>
      <w:r w:rsidRPr="00BA627D">
        <w:rPr>
          <w:b/>
          <w:i/>
          <w:spacing w:val="3"/>
          <w:sz w:val="24"/>
          <w:szCs w:val="24"/>
        </w:rPr>
        <w:t xml:space="preserve"> </w:t>
      </w:r>
      <w:r w:rsidRPr="00BA627D">
        <w:rPr>
          <w:b/>
          <w:i/>
          <w:spacing w:val="-2"/>
          <w:sz w:val="24"/>
          <w:szCs w:val="24"/>
        </w:rPr>
        <w:t>C</w:t>
      </w:r>
      <w:r w:rsidRPr="00BA627D">
        <w:rPr>
          <w:b/>
          <w:i/>
          <w:spacing w:val="-1"/>
          <w:sz w:val="24"/>
          <w:szCs w:val="24"/>
        </w:rPr>
        <w:t>o</w:t>
      </w:r>
      <w:r w:rsidRPr="00BA627D">
        <w:rPr>
          <w:b/>
          <w:i/>
          <w:spacing w:val="3"/>
          <w:sz w:val="24"/>
          <w:szCs w:val="24"/>
        </w:rPr>
        <w:t>n</w:t>
      </w:r>
      <w:r w:rsidRPr="00BA627D">
        <w:rPr>
          <w:b/>
          <w:i/>
          <w:spacing w:val="-2"/>
          <w:sz w:val="24"/>
          <w:szCs w:val="24"/>
        </w:rPr>
        <w:t>f</w:t>
      </w:r>
      <w:r w:rsidRPr="00BA627D">
        <w:rPr>
          <w:b/>
          <w:i/>
          <w:spacing w:val="2"/>
          <w:sz w:val="24"/>
          <w:szCs w:val="24"/>
        </w:rPr>
        <w:t>e</w:t>
      </w:r>
      <w:r w:rsidRPr="00BA627D">
        <w:rPr>
          <w:b/>
          <w:i/>
          <w:spacing w:val="-4"/>
          <w:sz w:val="24"/>
          <w:szCs w:val="24"/>
        </w:rPr>
        <w:t>r</w:t>
      </w:r>
      <w:r w:rsidRPr="00BA627D">
        <w:rPr>
          <w:b/>
          <w:i/>
          <w:spacing w:val="-3"/>
          <w:sz w:val="24"/>
          <w:szCs w:val="24"/>
        </w:rPr>
        <w:t>e</w:t>
      </w:r>
      <w:r w:rsidRPr="00BA627D">
        <w:rPr>
          <w:b/>
          <w:i/>
          <w:spacing w:val="8"/>
          <w:sz w:val="24"/>
          <w:szCs w:val="24"/>
        </w:rPr>
        <w:t>n</w:t>
      </w:r>
      <w:r w:rsidRPr="00BA627D">
        <w:rPr>
          <w:b/>
          <w:i/>
          <w:spacing w:val="-3"/>
          <w:sz w:val="24"/>
          <w:szCs w:val="24"/>
        </w:rPr>
        <w:t>c</w:t>
      </w:r>
      <w:r w:rsidRPr="00BA627D">
        <w:rPr>
          <w:b/>
          <w:i/>
          <w:sz w:val="24"/>
          <w:szCs w:val="24"/>
        </w:rPr>
        <w:t>e</w:t>
      </w:r>
      <w:r w:rsidRPr="00BA627D">
        <w:rPr>
          <w:b/>
          <w:i/>
          <w:spacing w:val="13"/>
          <w:sz w:val="24"/>
          <w:szCs w:val="24"/>
        </w:rPr>
        <w:t xml:space="preserve"> </w:t>
      </w:r>
      <w:r w:rsidRPr="00BA627D">
        <w:rPr>
          <w:b/>
          <w:i/>
          <w:spacing w:val="-4"/>
          <w:w w:val="101"/>
          <w:sz w:val="24"/>
          <w:szCs w:val="24"/>
        </w:rPr>
        <w:t>P</w:t>
      </w:r>
      <w:r w:rsidRPr="00BA627D">
        <w:rPr>
          <w:b/>
          <w:i/>
          <w:spacing w:val="3"/>
          <w:w w:val="101"/>
          <w:sz w:val="24"/>
          <w:szCs w:val="24"/>
        </w:rPr>
        <w:t>a</w:t>
      </w:r>
      <w:r w:rsidRPr="00BA627D">
        <w:rPr>
          <w:b/>
          <w:i/>
          <w:spacing w:val="-1"/>
          <w:w w:val="101"/>
          <w:sz w:val="24"/>
          <w:szCs w:val="24"/>
        </w:rPr>
        <w:t>p</w:t>
      </w:r>
      <w:r w:rsidRPr="00BA627D">
        <w:rPr>
          <w:b/>
          <w:i/>
          <w:spacing w:val="7"/>
          <w:w w:val="101"/>
          <w:sz w:val="24"/>
          <w:szCs w:val="24"/>
        </w:rPr>
        <w:t>e</w:t>
      </w:r>
      <w:r w:rsidRPr="00BA627D">
        <w:rPr>
          <w:b/>
          <w:i/>
          <w:spacing w:val="-4"/>
          <w:w w:val="101"/>
          <w:sz w:val="24"/>
          <w:szCs w:val="24"/>
        </w:rPr>
        <w:t>r</w:t>
      </w:r>
      <w:r w:rsidRPr="00BA627D">
        <w:rPr>
          <w:b/>
          <w:i/>
          <w:w w:val="101"/>
          <w:sz w:val="24"/>
          <w:szCs w:val="24"/>
        </w:rPr>
        <w:t>s</w:t>
      </w:r>
    </w:p>
    <w:p w:rsidR="00222A3F" w:rsidRPr="00BA627D" w:rsidRDefault="00FE1BCE" w:rsidP="00222A3F">
      <w:pPr>
        <w:autoSpaceDE w:val="0"/>
        <w:autoSpaceDN w:val="0"/>
        <w:adjustRightInd w:val="0"/>
        <w:rPr>
          <w:sz w:val="24"/>
          <w:szCs w:val="24"/>
        </w:rPr>
      </w:pPr>
      <w:r w:rsidRPr="00BA627D">
        <w:rPr>
          <w:spacing w:val="-1"/>
          <w:sz w:val="24"/>
          <w:szCs w:val="24"/>
        </w:rPr>
        <w:t>[</w:t>
      </w:r>
      <w:r w:rsidRPr="00BA627D">
        <w:rPr>
          <w:spacing w:val="3"/>
          <w:sz w:val="24"/>
          <w:szCs w:val="24"/>
        </w:rPr>
        <w:t>1</w:t>
      </w:r>
      <w:r w:rsidRPr="00BA627D">
        <w:rPr>
          <w:sz w:val="24"/>
          <w:szCs w:val="24"/>
        </w:rPr>
        <w:t>]</w:t>
      </w:r>
      <w:r w:rsidRPr="00BA627D">
        <w:rPr>
          <w:spacing w:val="7"/>
          <w:sz w:val="24"/>
          <w:szCs w:val="24"/>
        </w:rPr>
        <w:t xml:space="preserve"> </w:t>
      </w:r>
      <w:proofErr w:type="spellStart"/>
      <w:r w:rsidR="00222A3F" w:rsidRPr="00BA627D">
        <w:rPr>
          <w:sz w:val="24"/>
          <w:szCs w:val="24"/>
        </w:rPr>
        <w:t>Huseyin</w:t>
      </w:r>
      <w:proofErr w:type="spellEnd"/>
      <w:r w:rsidR="00222A3F" w:rsidRPr="00BA627D">
        <w:rPr>
          <w:sz w:val="24"/>
          <w:szCs w:val="24"/>
        </w:rPr>
        <w:t xml:space="preserve"> </w:t>
      </w:r>
      <w:proofErr w:type="spellStart"/>
      <w:r w:rsidR="00222A3F" w:rsidRPr="00BA627D">
        <w:rPr>
          <w:sz w:val="24"/>
          <w:szCs w:val="24"/>
        </w:rPr>
        <w:t>Ince</w:t>
      </w:r>
      <w:proofErr w:type="spellEnd"/>
      <w:r w:rsidR="00222A3F" w:rsidRPr="00BA627D">
        <w:rPr>
          <w:sz w:val="24"/>
          <w:szCs w:val="24"/>
        </w:rPr>
        <w:t xml:space="preserve"> &amp; Theodore B. </w:t>
      </w:r>
      <w:proofErr w:type="spellStart"/>
      <w:r w:rsidR="00222A3F" w:rsidRPr="00BA627D">
        <w:rPr>
          <w:sz w:val="24"/>
          <w:szCs w:val="24"/>
        </w:rPr>
        <w:t>Trafalis</w:t>
      </w:r>
      <w:proofErr w:type="spellEnd"/>
      <w:r w:rsidR="00222A3F" w:rsidRPr="00BA627D">
        <w:rPr>
          <w:sz w:val="24"/>
          <w:szCs w:val="24"/>
        </w:rPr>
        <w:t xml:space="preserve"> (2007) Kernel principal component</w:t>
      </w:r>
    </w:p>
    <w:p w:rsidR="000A34D3" w:rsidRPr="00BA627D" w:rsidRDefault="00222A3F" w:rsidP="00222A3F">
      <w:pPr>
        <w:autoSpaceDE w:val="0"/>
        <w:autoSpaceDN w:val="0"/>
        <w:adjustRightInd w:val="0"/>
        <w:rPr>
          <w:w w:val="101"/>
          <w:sz w:val="24"/>
          <w:szCs w:val="24"/>
        </w:rPr>
      </w:pPr>
      <w:r w:rsidRPr="00BA627D">
        <w:rPr>
          <w:sz w:val="24"/>
          <w:szCs w:val="24"/>
        </w:rPr>
        <w:t>analysis and support vector machines for stock price prediction, IIE Transactions, 39:6, 629-637</w:t>
      </w:r>
    </w:p>
    <w:p w:rsidR="00222A3F" w:rsidRPr="00BA627D" w:rsidRDefault="000D5F7A" w:rsidP="00BA627D">
      <w:pPr>
        <w:pStyle w:val="Heading1"/>
        <w:numPr>
          <w:ilvl w:val="0"/>
          <w:numId w:val="0"/>
        </w:numPr>
        <w:spacing w:before="100" w:beforeAutospacing="1" w:after="0"/>
        <w:rPr>
          <w:rFonts w:ascii="Times New Roman" w:hAnsi="Times New Roman" w:cs="Times New Roman"/>
          <w:b w:val="0"/>
          <w:bCs w:val="0"/>
          <w:sz w:val="24"/>
          <w:szCs w:val="24"/>
        </w:rPr>
      </w:pPr>
      <w:r w:rsidRPr="00BA627D">
        <w:rPr>
          <w:rFonts w:ascii="Times New Roman" w:hAnsi="Times New Roman" w:cs="Times New Roman"/>
          <w:b w:val="0"/>
          <w:spacing w:val="-1"/>
          <w:sz w:val="24"/>
          <w:szCs w:val="24"/>
        </w:rPr>
        <w:t>[</w:t>
      </w:r>
      <w:r w:rsidRPr="00BA627D">
        <w:rPr>
          <w:rFonts w:ascii="Times New Roman" w:hAnsi="Times New Roman" w:cs="Times New Roman"/>
          <w:b w:val="0"/>
          <w:spacing w:val="3"/>
          <w:sz w:val="24"/>
          <w:szCs w:val="24"/>
        </w:rPr>
        <w:t>2</w:t>
      </w:r>
      <w:r w:rsidRPr="00BA627D">
        <w:rPr>
          <w:rFonts w:ascii="Times New Roman" w:hAnsi="Times New Roman" w:cs="Times New Roman"/>
          <w:b w:val="0"/>
          <w:sz w:val="24"/>
          <w:szCs w:val="24"/>
        </w:rPr>
        <w:t>]</w:t>
      </w:r>
      <w:r w:rsidRPr="00BA627D">
        <w:rPr>
          <w:rFonts w:ascii="Times New Roman" w:hAnsi="Times New Roman" w:cs="Times New Roman"/>
          <w:spacing w:val="7"/>
          <w:sz w:val="24"/>
          <w:szCs w:val="24"/>
        </w:rPr>
        <w:t xml:space="preserve"> </w:t>
      </w:r>
      <w:proofErr w:type="spellStart"/>
      <w:r w:rsidR="00BA627D" w:rsidRPr="00BA627D">
        <w:rPr>
          <w:rStyle w:val="title-text"/>
          <w:rFonts w:ascii="Times New Roman" w:hAnsi="Times New Roman" w:cs="Times New Roman"/>
          <w:b w:val="0"/>
          <w:bCs w:val="0"/>
          <w:sz w:val="24"/>
          <w:szCs w:val="24"/>
        </w:rPr>
        <w:t>Jigar</w:t>
      </w:r>
      <w:proofErr w:type="spellEnd"/>
      <w:r w:rsidR="00BA627D" w:rsidRPr="00BA627D">
        <w:rPr>
          <w:rStyle w:val="title-text"/>
          <w:rFonts w:ascii="Times New Roman" w:hAnsi="Times New Roman" w:cs="Times New Roman"/>
          <w:b w:val="0"/>
          <w:bCs w:val="0"/>
          <w:sz w:val="24"/>
          <w:szCs w:val="24"/>
        </w:rPr>
        <w:t xml:space="preserve"> Patel, </w:t>
      </w:r>
      <w:proofErr w:type="spellStart"/>
      <w:r w:rsidR="00BA627D" w:rsidRPr="00BA627D">
        <w:rPr>
          <w:rStyle w:val="title-text"/>
          <w:rFonts w:ascii="Times New Roman" w:hAnsi="Times New Roman" w:cs="Times New Roman"/>
          <w:b w:val="0"/>
          <w:bCs w:val="0"/>
          <w:sz w:val="24"/>
          <w:szCs w:val="24"/>
        </w:rPr>
        <w:t>Sahil</w:t>
      </w:r>
      <w:proofErr w:type="spellEnd"/>
      <w:r w:rsidR="00BA627D" w:rsidRPr="00BA627D">
        <w:rPr>
          <w:rStyle w:val="title-text"/>
          <w:rFonts w:ascii="Times New Roman" w:hAnsi="Times New Roman" w:cs="Times New Roman"/>
          <w:b w:val="0"/>
          <w:bCs w:val="0"/>
          <w:sz w:val="24"/>
          <w:szCs w:val="24"/>
        </w:rPr>
        <w:t xml:space="preserve"> Shah, </w:t>
      </w:r>
      <w:proofErr w:type="spellStart"/>
      <w:r w:rsidR="00BA627D" w:rsidRPr="00BA627D">
        <w:rPr>
          <w:rStyle w:val="title-text"/>
          <w:rFonts w:ascii="Times New Roman" w:hAnsi="Times New Roman" w:cs="Times New Roman"/>
          <w:b w:val="0"/>
          <w:bCs w:val="0"/>
          <w:sz w:val="24"/>
          <w:szCs w:val="24"/>
        </w:rPr>
        <w:t>Priyank</w:t>
      </w:r>
      <w:proofErr w:type="spellEnd"/>
      <w:r w:rsidR="00BA627D" w:rsidRPr="00BA627D">
        <w:rPr>
          <w:rStyle w:val="title-text"/>
          <w:rFonts w:ascii="Times New Roman" w:hAnsi="Times New Roman" w:cs="Times New Roman"/>
          <w:b w:val="0"/>
          <w:bCs w:val="0"/>
          <w:sz w:val="24"/>
          <w:szCs w:val="24"/>
        </w:rPr>
        <w:t xml:space="preserve"> Thakkar, K </w:t>
      </w:r>
      <w:proofErr w:type="spellStart"/>
      <w:r w:rsidR="00BA627D" w:rsidRPr="00BA627D">
        <w:rPr>
          <w:rStyle w:val="title-text"/>
          <w:rFonts w:ascii="Times New Roman" w:hAnsi="Times New Roman" w:cs="Times New Roman"/>
          <w:b w:val="0"/>
          <w:bCs w:val="0"/>
          <w:sz w:val="24"/>
          <w:szCs w:val="24"/>
        </w:rPr>
        <w:t>Kotecha</w:t>
      </w:r>
      <w:proofErr w:type="spellEnd"/>
      <w:r w:rsidR="00BA627D" w:rsidRPr="00BA627D">
        <w:rPr>
          <w:rStyle w:val="title-text"/>
          <w:rFonts w:ascii="Times New Roman" w:hAnsi="Times New Roman" w:cs="Times New Roman"/>
          <w:b w:val="0"/>
          <w:bCs w:val="0"/>
          <w:sz w:val="24"/>
          <w:szCs w:val="24"/>
        </w:rPr>
        <w:t xml:space="preserve"> – Predicting Stock and Stock Price Indexing Movement using Trend Deterministic Data Preparation and Machine Learning Techniques</w:t>
      </w:r>
    </w:p>
    <w:p w:rsidR="000D5F7A" w:rsidRPr="00BA627D" w:rsidRDefault="000D5F7A" w:rsidP="00BA627D">
      <w:pPr>
        <w:spacing w:line="278" w:lineRule="auto"/>
        <w:ind w:right="65"/>
        <w:rPr>
          <w:sz w:val="24"/>
          <w:szCs w:val="24"/>
        </w:rPr>
      </w:pPr>
    </w:p>
    <w:p w:rsidR="00BA627D" w:rsidRPr="00BA627D" w:rsidRDefault="00BA627D" w:rsidP="00BA627D">
      <w:pPr>
        <w:spacing w:line="278" w:lineRule="auto"/>
        <w:ind w:right="65"/>
        <w:rPr>
          <w:sz w:val="24"/>
          <w:szCs w:val="24"/>
        </w:rPr>
      </w:pPr>
      <w:r w:rsidRPr="00BA627D">
        <w:rPr>
          <w:sz w:val="24"/>
          <w:szCs w:val="24"/>
        </w:rPr>
        <w:t>[3] Bo Qian, Khaled Rasheed – Stock Market Prediction with Multiple Classifiers</w:t>
      </w:r>
    </w:p>
    <w:p w:rsidR="000D5F7A" w:rsidRPr="00BA627D" w:rsidRDefault="000D5F7A" w:rsidP="000D5F7A">
      <w:pPr>
        <w:spacing w:before="3" w:line="100" w:lineRule="exact"/>
        <w:rPr>
          <w:sz w:val="24"/>
          <w:szCs w:val="24"/>
        </w:rPr>
      </w:pPr>
    </w:p>
    <w:p w:rsidR="000D5F7A" w:rsidRPr="00BA627D" w:rsidRDefault="000D5F7A" w:rsidP="000D5F7A">
      <w:pPr>
        <w:spacing w:line="200" w:lineRule="exact"/>
        <w:rPr>
          <w:sz w:val="24"/>
          <w:szCs w:val="24"/>
        </w:rPr>
      </w:pPr>
    </w:p>
    <w:p w:rsidR="000D5F7A" w:rsidRPr="00BA627D" w:rsidRDefault="000D5F7A" w:rsidP="00BA627D">
      <w:pPr>
        <w:rPr>
          <w:b/>
          <w:sz w:val="24"/>
          <w:szCs w:val="24"/>
        </w:rPr>
      </w:pPr>
      <w:r w:rsidRPr="00BA627D">
        <w:rPr>
          <w:b/>
          <w:i/>
          <w:spacing w:val="1"/>
          <w:sz w:val="24"/>
          <w:szCs w:val="24"/>
        </w:rPr>
        <w:t>R</w:t>
      </w:r>
      <w:r w:rsidRPr="00BA627D">
        <w:rPr>
          <w:b/>
          <w:i/>
          <w:spacing w:val="7"/>
          <w:sz w:val="24"/>
          <w:szCs w:val="24"/>
        </w:rPr>
        <w:t>e</w:t>
      </w:r>
      <w:r w:rsidRPr="00BA627D">
        <w:rPr>
          <w:b/>
          <w:i/>
          <w:spacing w:val="-7"/>
          <w:sz w:val="24"/>
          <w:szCs w:val="24"/>
        </w:rPr>
        <w:t>f</w:t>
      </w:r>
      <w:r w:rsidRPr="00BA627D">
        <w:rPr>
          <w:b/>
          <w:i/>
          <w:spacing w:val="2"/>
          <w:sz w:val="24"/>
          <w:szCs w:val="24"/>
        </w:rPr>
        <w:t>e</w:t>
      </w:r>
      <w:r w:rsidRPr="00BA627D">
        <w:rPr>
          <w:b/>
          <w:i/>
          <w:spacing w:val="-4"/>
          <w:sz w:val="24"/>
          <w:szCs w:val="24"/>
        </w:rPr>
        <w:t>r</w:t>
      </w:r>
      <w:r w:rsidRPr="00BA627D">
        <w:rPr>
          <w:b/>
          <w:i/>
          <w:spacing w:val="2"/>
          <w:sz w:val="24"/>
          <w:szCs w:val="24"/>
        </w:rPr>
        <w:t>e</w:t>
      </w:r>
      <w:r w:rsidRPr="00BA627D">
        <w:rPr>
          <w:b/>
          <w:i/>
          <w:spacing w:val="3"/>
          <w:sz w:val="24"/>
          <w:szCs w:val="24"/>
        </w:rPr>
        <w:t>n</w:t>
      </w:r>
      <w:r w:rsidRPr="00BA627D">
        <w:rPr>
          <w:b/>
          <w:i/>
          <w:spacing w:val="-3"/>
          <w:sz w:val="24"/>
          <w:szCs w:val="24"/>
        </w:rPr>
        <w:t>c</w:t>
      </w:r>
      <w:r w:rsidRPr="00BA627D">
        <w:rPr>
          <w:b/>
          <w:i/>
          <w:sz w:val="24"/>
          <w:szCs w:val="24"/>
        </w:rPr>
        <w:t>e</w:t>
      </w:r>
      <w:r w:rsidRPr="00BA627D">
        <w:rPr>
          <w:b/>
          <w:i/>
          <w:spacing w:val="11"/>
          <w:sz w:val="24"/>
          <w:szCs w:val="24"/>
        </w:rPr>
        <w:t xml:space="preserve"> </w:t>
      </w:r>
      <w:r w:rsidRPr="00BA627D">
        <w:rPr>
          <w:b/>
          <w:i/>
          <w:sz w:val="24"/>
          <w:szCs w:val="24"/>
        </w:rPr>
        <w:t>/</w:t>
      </w:r>
      <w:r w:rsidRPr="00BA627D">
        <w:rPr>
          <w:b/>
          <w:i/>
          <w:spacing w:val="3"/>
          <w:sz w:val="24"/>
          <w:szCs w:val="24"/>
        </w:rPr>
        <w:t xml:space="preserve"> </w:t>
      </w:r>
      <w:r w:rsidRPr="00BA627D">
        <w:rPr>
          <w:b/>
          <w:i/>
          <w:sz w:val="24"/>
          <w:szCs w:val="24"/>
        </w:rPr>
        <w:t>H</w:t>
      </w:r>
      <w:r w:rsidRPr="00BA627D">
        <w:rPr>
          <w:b/>
          <w:i/>
          <w:spacing w:val="-1"/>
          <w:sz w:val="24"/>
          <w:szCs w:val="24"/>
        </w:rPr>
        <w:t>an</w:t>
      </w:r>
      <w:r w:rsidRPr="00BA627D">
        <w:rPr>
          <w:b/>
          <w:i/>
          <w:sz w:val="24"/>
          <w:szCs w:val="24"/>
        </w:rPr>
        <w:t>d</w:t>
      </w:r>
      <w:r w:rsidRPr="00BA627D">
        <w:rPr>
          <w:b/>
          <w:i/>
          <w:spacing w:val="8"/>
          <w:sz w:val="24"/>
          <w:szCs w:val="24"/>
        </w:rPr>
        <w:t xml:space="preserve"> </w:t>
      </w:r>
      <w:r w:rsidRPr="00BA627D">
        <w:rPr>
          <w:b/>
          <w:i/>
          <w:spacing w:val="-4"/>
          <w:w w:val="101"/>
          <w:sz w:val="24"/>
          <w:szCs w:val="24"/>
        </w:rPr>
        <w:t>B</w:t>
      </w:r>
      <w:r w:rsidRPr="00BA627D">
        <w:rPr>
          <w:b/>
          <w:i/>
          <w:spacing w:val="3"/>
          <w:w w:val="101"/>
          <w:sz w:val="24"/>
          <w:szCs w:val="24"/>
        </w:rPr>
        <w:t>o</w:t>
      </w:r>
      <w:r w:rsidRPr="00BA627D">
        <w:rPr>
          <w:b/>
          <w:i/>
          <w:spacing w:val="-1"/>
          <w:w w:val="101"/>
          <w:sz w:val="24"/>
          <w:szCs w:val="24"/>
        </w:rPr>
        <w:t>o</w:t>
      </w:r>
      <w:r w:rsidRPr="00BA627D">
        <w:rPr>
          <w:b/>
          <w:i/>
          <w:spacing w:val="2"/>
          <w:w w:val="101"/>
          <w:sz w:val="24"/>
          <w:szCs w:val="24"/>
        </w:rPr>
        <w:t>k</w:t>
      </w:r>
      <w:r w:rsidRPr="00BA627D">
        <w:rPr>
          <w:b/>
          <w:i/>
          <w:w w:val="101"/>
          <w:sz w:val="24"/>
          <w:szCs w:val="24"/>
        </w:rPr>
        <w:t>s</w:t>
      </w:r>
    </w:p>
    <w:p w:rsidR="000D5F7A" w:rsidRPr="00BA627D" w:rsidRDefault="000D5F7A" w:rsidP="00BA627D">
      <w:pPr>
        <w:spacing w:before="42"/>
        <w:rPr>
          <w:sz w:val="24"/>
          <w:szCs w:val="24"/>
        </w:rPr>
      </w:pPr>
      <w:r w:rsidRPr="00BA627D">
        <w:rPr>
          <w:spacing w:val="-1"/>
          <w:sz w:val="24"/>
          <w:szCs w:val="24"/>
        </w:rPr>
        <w:t>[</w:t>
      </w:r>
      <w:r w:rsidRPr="00BA627D">
        <w:rPr>
          <w:spacing w:val="3"/>
          <w:sz w:val="24"/>
          <w:szCs w:val="24"/>
        </w:rPr>
        <w:t>1</w:t>
      </w:r>
      <w:r w:rsidRPr="00BA627D">
        <w:rPr>
          <w:sz w:val="24"/>
          <w:szCs w:val="24"/>
        </w:rPr>
        <w:t>]</w:t>
      </w:r>
      <w:r w:rsidRPr="00BA627D">
        <w:rPr>
          <w:spacing w:val="-3"/>
          <w:sz w:val="24"/>
          <w:szCs w:val="24"/>
        </w:rPr>
        <w:t xml:space="preserve"> </w:t>
      </w:r>
      <w:proofErr w:type="spellStart"/>
      <w:r w:rsidR="00301245" w:rsidRPr="00BA627D">
        <w:rPr>
          <w:sz w:val="24"/>
          <w:szCs w:val="24"/>
        </w:rPr>
        <w:t>Sumita</w:t>
      </w:r>
      <w:proofErr w:type="spellEnd"/>
      <w:r w:rsidR="00301245" w:rsidRPr="00BA627D">
        <w:rPr>
          <w:sz w:val="24"/>
          <w:szCs w:val="24"/>
        </w:rPr>
        <w:t xml:space="preserve"> Arora</w:t>
      </w:r>
      <w:r w:rsidRPr="00BA627D">
        <w:rPr>
          <w:sz w:val="24"/>
          <w:szCs w:val="24"/>
        </w:rPr>
        <w:t>,</w:t>
      </w:r>
      <w:r w:rsidRPr="00BA627D">
        <w:rPr>
          <w:spacing w:val="-3"/>
          <w:sz w:val="24"/>
          <w:szCs w:val="24"/>
        </w:rPr>
        <w:t xml:space="preserve"> </w:t>
      </w:r>
      <w:r w:rsidRPr="00BA627D">
        <w:rPr>
          <w:spacing w:val="2"/>
          <w:sz w:val="24"/>
          <w:szCs w:val="24"/>
        </w:rPr>
        <w:t>“</w:t>
      </w:r>
      <w:r w:rsidR="00301245" w:rsidRPr="00BA627D">
        <w:rPr>
          <w:spacing w:val="3"/>
          <w:sz w:val="24"/>
          <w:szCs w:val="24"/>
        </w:rPr>
        <w:t>Computer Science with Python</w:t>
      </w:r>
      <w:r w:rsidRPr="00BA627D">
        <w:rPr>
          <w:spacing w:val="2"/>
          <w:sz w:val="24"/>
          <w:szCs w:val="24"/>
        </w:rPr>
        <w:t>”</w:t>
      </w:r>
      <w:r w:rsidRPr="00BA627D">
        <w:rPr>
          <w:sz w:val="24"/>
          <w:szCs w:val="24"/>
        </w:rPr>
        <w:t>,</w:t>
      </w:r>
      <w:r w:rsidRPr="00BA627D">
        <w:rPr>
          <w:spacing w:val="5"/>
          <w:sz w:val="24"/>
          <w:szCs w:val="24"/>
        </w:rPr>
        <w:t xml:space="preserve"> </w:t>
      </w:r>
      <w:proofErr w:type="spellStart"/>
      <w:r w:rsidR="00301245" w:rsidRPr="00BA627D">
        <w:rPr>
          <w:sz w:val="24"/>
          <w:szCs w:val="24"/>
        </w:rPr>
        <w:t>Dhanpat</w:t>
      </w:r>
      <w:proofErr w:type="spellEnd"/>
      <w:r w:rsidR="00301245" w:rsidRPr="00BA627D">
        <w:rPr>
          <w:sz w:val="24"/>
          <w:szCs w:val="24"/>
        </w:rPr>
        <w:t xml:space="preserve"> Rai &amp; Co.</w:t>
      </w:r>
      <w:r w:rsidRPr="00BA627D">
        <w:rPr>
          <w:sz w:val="24"/>
          <w:szCs w:val="24"/>
        </w:rPr>
        <w:t>,</w:t>
      </w:r>
      <w:r w:rsidR="00301245" w:rsidRPr="00BA627D">
        <w:rPr>
          <w:spacing w:val="1"/>
          <w:sz w:val="24"/>
          <w:szCs w:val="24"/>
        </w:rPr>
        <w:t xml:space="preserve"> 8</w:t>
      </w:r>
      <w:r w:rsidR="00301245" w:rsidRPr="00BA627D">
        <w:rPr>
          <w:spacing w:val="1"/>
          <w:sz w:val="24"/>
          <w:szCs w:val="24"/>
          <w:vertAlign w:val="superscript"/>
        </w:rPr>
        <w:t>th</w:t>
      </w:r>
      <w:r w:rsidR="00301245" w:rsidRPr="00BA627D">
        <w:rPr>
          <w:spacing w:val="1"/>
          <w:sz w:val="24"/>
          <w:szCs w:val="24"/>
        </w:rPr>
        <w:t xml:space="preserve"> Edition</w:t>
      </w:r>
      <w:r w:rsidRPr="00BA627D">
        <w:rPr>
          <w:sz w:val="24"/>
          <w:szCs w:val="24"/>
        </w:rPr>
        <w:t>,</w:t>
      </w:r>
      <w:r w:rsidRPr="00BA627D">
        <w:rPr>
          <w:spacing w:val="11"/>
          <w:sz w:val="24"/>
          <w:szCs w:val="24"/>
        </w:rPr>
        <w:t xml:space="preserve"> </w:t>
      </w:r>
      <w:r w:rsidRPr="00BA627D">
        <w:rPr>
          <w:spacing w:val="-11"/>
          <w:sz w:val="24"/>
          <w:szCs w:val="24"/>
        </w:rPr>
        <w:t>I</w:t>
      </w:r>
      <w:r w:rsidRPr="00BA627D">
        <w:rPr>
          <w:spacing w:val="4"/>
          <w:sz w:val="24"/>
          <w:szCs w:val="24"/>
        </w:rPr>
        <w:t>S</w:t>
      </w:r>
      <w:r w:rsidRPr="00BA627D">
        <w:rPr>
          <w:spacing w:val="3"/>
          <w:sz w:val="24"/>
          <w:szCs w:val="24"/>
        </w:rPr>
        <w:t>B</w:t>
      </w:r>
      <w:r w:rsidRPr="00BA627D">
        <w:rPr>
          <w:sz w:val="24"/>
          <w:szCs w:val="24"/>
        </w:rPr>
        <w:t xml:space="preserve">N </w:t>
      </w:r>
      <w:r w:rsidR="00301245" w:rsidRPr="00BA627D">
        <w:rPr>
          <w:spacing w:val="3"/>
          <w:w w:val="101"/>
          <w:sz w:val="24"/>
          <w:szCs w:val="24"/>
        </w:rPr>
        <w:t>978-81-7700-052-8</w:t>
      </w:r>
    </w:p>
    <w:p w:rsidR="000D5F7A" w:rsidRPr="00BA627D" w:rsidRDefault="000D5F7A" w:rsidP="000D5F7A">
      <w:pPr>
        <w:spacing w:before="5" w:line="140" w:lineRule="exact"/>
        <w:rPr>
          <w:sz w:val="24"/>
          <w:szCs w:val="24"/>
        </w:rPr>
      </w:pPr>
    </w:p>
    <w:p w:rsidR="000D5F7A" w:rsidRPr="00BA627D" w:rsidRDefault="000D5F7A" w:rsidP="000D5F7A">
      <w:pPr>
        <w:spacing w:line="200" w:lineRule="exact"/>
        <w:rPr>
          <w:sz w:val="24"/>
          <w:szCs w:val="24"/>
        </w:rPr>
      </w:pPr>
    </w:p>
    <w:p w:rsidR="00BA627D" w:rsidRPr="00BA627D" w:rsidRDefault="000D5F7A" w:rsidP="00BA627D">
      <w:pPr>
        <w:rPr>
          <w:b/>
          <w:sz w:val="24"/>
          <w:szCs w:val="24"/>
        </w:rPr>
      </w:pPr>
      <w:r w:rsidRPr="00BA627D">
        <w:rPr>
          <w:b/>
          <w:i/>
          <w:spacing w:val="-2"/>
          <w:w w:val="101"/>
          <w:sz w:val="24"/>
          <w:szCs w:val="24"/>
        </w:rPr>
        <w:t>W</w:t>
      </w:r>
      <w:r w:rsidRPr="00BA627D">
        <w:rPr>
          <w:b/>
          <w:i/>
          <w:spacing w:val="2"/>
          <w:w w:val="101"/>
          <w:sz w:val="24"/>
          <w:szCs w:val="24"/>
        </w:rPr>
        <w:t>e</w:t>
      </w:r>
      <w:r w:rsidRPr="00BA627D">
        <w:rPr>
          <w:b/>
          <w:i/>
          <w:w w:val="101"/>
          <w:sz w:val="24"/>
          <w:szCs w:val="24"/>
        </w:rPr>
        <w:t>b</w:t>
      </w:r>
    </w:p>
    <w:p w:rsidR="00301245" w:rsidRPr="00BA627D" w:rsidRDefault="00BA627D" w:rsidP="00BA627D">
      <w:pPr>
        <w:rPr>
          <w:sz w:val="24"/>
          <w:szCs w:val="24"/>
        </w:rPr>
        <w:sectPr w:rsidR="00301245" w:rsidRPr="00BA627D" w:rsidSect="000433EE">
          <w:pgSz w:w="11900" w:h="16840"/>
          <w:pgMar w:top="1360" w:right="86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A627D">
        <w:rPr>
          <w:sz w:val="24"/>
          <w:szCs w:val="24"/>
        </w:rPr>
        <w:t>[1]</w:t>
      </w:r>
      <w:r>
        <w:rPr>
          <w:spacing w:val="-1"/>
          <w:position w:val="-1"/>
          <w:sz w:val="24"/>
          <w:szCs w:val="24"/>
        </w:rPr>
        <w:t>www.coursera.com</w:t>
      </w:r>
    </w:p>
    <w:p w:rsidR="000A34D3" w:rsidRDefault="000A34D3" w:rsidP="00C5032E">
      <w:pPr>
        <w:spacing w:before="33"/>
        <w:ind w:right="109"/>
        <w:rPr>
          <w:sz w:val="23"/>
          <w:szCs w:val="23"/>
        </w:rPr>
      </w:pPr>
    </w:p>
    <w:sectPr w:rsidR="000A34D3" w:rsidSect="000433EE">
      <w:pgSz w:w="11900" w:h="16840"/>
      <w:pgMar w:top="1580" w:right="86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D0A6B"/>
    <w:multiLevelType w:val="hybridMultilevel"/>
    <w:tmpl w:val="C966C9A2"/>
    <w:lvl w:ilvl="0" w:tplc="7FC4EA66">
      <w:start w:val="1"/>
      <w:numFmt w:val="decimal"/>
      <w:lvlText w:val="%1."/>
      <w:lvlJc w:val="left"/>
      <w:pPr>
        <w:ind w:left="479" w:hanging="360"/>
      </w:pPr>
      <w:rPr>
        <w:rFonts w:hint="default"/>
        <w:b/>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6D46C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6779FF"/>
    <w:multiLevelType w:val="hybridMultilevel"/>
    <w:tmpl w:val="FB7A3828"/>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15:restartNumberingAfterBreak="0">
    <w:nsid w:val="27FD50AB"/>
    <w:multiLevelType w:val="multilevel"/>
    <w:tmpl w:val="D4AC6FF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45CF53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E072B1"/>
    <w:multiLevelType w:val="hybridMultilevel"/>
    <w:tmpl w:val="67F826E0"/>
    <w:lvl w:ilvl="0" w:tplc="4009000D">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7" w15:restartNumberingAfterBreak="0">
    <w:nsid w:val="698A1D93"/>
    <w:multiLevelType w:val="hybridMultilevel"/>
    <w:tmpl w:val="6DF8380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8" w15:restartNumberingAfterBreak="0">
    <w:nsid w:val="6D6F77E6"/>
    <w:multiLevelType w:val="hybridMultilevel"/>
    <w:tmpl w:val="0A56D7D6"/>
    <w:lvl w:ilvl="0" w:tplc="4009000D">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9" w15:restartNumberingAfterBreak="0">
    <w:nsid w:val="71355B9B"/>
    <w:multiLevelType w:val="hybridMultilevel"/>
    <w:tmpl w:val="21203C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791ECF"/>
    <w:multiLevelType w:val="hybridMultilevel"/>
    <w:tmpl w:val="C03E7B94"/>
    <w:lvl w:ilvl="0" w:tplc="7932FEDA">
      <w:start w:val="7"/>
      <w:numFmt w:val="decimal"/>
      <w:lvlText w:val="%1."/>
      <w:lvlJc w:val="left"/>
      <w:pPr>
        <w:ind w:left="479" w:hanging="360"/>
      </w:pPr>
      <w:rPr>
        <w:rFonts w:hint="default"/>
        <w:i w:val="0"/>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1" w15:restartNumberingAfterBreak="0">
    <w:nsid w:val="7FE950ED"/>
    <w:multiLevelType w:val="hybridMultilevel"/>
    <w:tmpl w:val="C1E05572"/>
    <w:lvl w:ilvl="0" w:tplc="04090013">
      <w:start w:val="1"/>
      <w:numFmt w:val="upperRoman"/>
      <w:lvlText w:val="%1."/>
      <w:lvlJc w:val="righ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4"/>
  </w:num>
  <w:num w:numId="2">
    <w:abstractNumId w:val="8"/>
  </w:num>
  <w:num w:numId="3">
    <w:abstractNumId w:val="6"/>
  </w:num>
  <w:num w:numId="4">
    <w:abstractNumId w:val="9"/>
  </w:num>
  <w:num w:numId="5">
    <w:abstractNumId w:val="1"/>
  </w:num>
  <w:num w:numId="6">
    <w:abstractNumId w:val="7"/>
  </w:num>
  <w:num w:numId="7">
    <w:abstractNumId w:val="2"/>
  </w:num>
  <w:num w:numId="8">
    <w:abstractNumId w:val="0"/>
  </w:num>
  <w:num w:numId="9">
    <w:abstractNumId w:val="5"/>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D3"/>
    <w:rsid w:val="000433EE"/>
    <w:rsid w:val="000A34D3"/>
    <w:rsid w:val="000D5F7A"/>
    <w:rsid w:val="00167894"/>
    <w:rsid w:val="00222A3F"/>
    <w:rsid w:val="00301245"/>
    <w:rsid w:val="003A7000"/>
    <w:rsid w:val="003E03DA"/>
    <w:rsid w:val="004A16F4"/>
    <w:rsid w:val="005A0DE4"/>
    <w:rsid w:val="005A3284"/>
    <w:rsid w:val="0060275D"/>
    <w:rsid w:val="006033F0"/>
    <w:rsid w:val="006B6946"/>
    <w:rsid w:val="006C38D1"/>
    <w:rsid w:val="007B18FF"/>
    <w:rsid w:val="007C5AC8"/>
    <w:rsid w:val="00980D90"/>
    <w:rsid w:val="00A31268"/>
    <w:rsid w:val="00A54D75"/>
    <w:rsid w:val="00A64718"/>
    <w:rsid w:val="00B70535"/>
    <w:rsid w:val="00B9104D"/>
    <w:rsid w:val="00BA627D"/>
    <w:rsid w:val="00C5032E"/>
    <w:rsid w:val="00D26DF4"/>
    <w:rsid w:val="00DB0973"/>
    <w:rsid w:val="00E26F2F"/>
    <w:rsid w:val="00F9104D"/>
    <w:rsid w:val="00FE1BCE"/>
    <w:rsid w:val="00FE2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E06B"/>
  <w15:docId w15:val="{7C7C8E47-9473-491E-9EFB-F95A2AE5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A7000"/>
    <w:pPr>
      <w:ind w:left="720"/>
      <w:contextualSpacing/>
    </w:pPr>
  </w:style>
  <w:style w:type="character" w:customStyle="1" w:styleId="title-text">
    <w:name w:val="title-text"/>
    <w:basedOn w:val="DefaultParagraphFont"/>
    <w:rsid w:val="00222A3F"/>
  </w:style>
  <w:style w:type="character" w:customStyle="1" w:styleId="sr-only">
    <w:name w:val="sr-only"/>
    <w:basedOn w:val="DefaultParagraphFont"/>
    <w:rsid w:val="00222A3F"/>
  </w:style>
  <w:style w:type="character" w:customStyle="1" w:styleId="text">
    <w:name w:val="text"/>
    <w:basedOn w:val="DefaultParagraphFont"/>
    <w:rsid w:val="0022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072613">
      <w:bodyDiv w:val="1"/>
      <w:marLeft w:val="0"/>
      <w:marRight w:val="0"/>
      <w:marTop w:val="0"/>
      <w:marBottom w:val="0"/>
      <w:divBdr>
        <w:top w:val="none" w:sz="0" w:space="0" w:color="auto"/>
        <w:left w:val="none" w:sz="0" w:space="0" w:color="auto"/>
        <w:bottom w:val="none" w:sz="0" w:space="0" w:color="auto"/>
        <w:right w:val="none" w:sz="0" w:space="0" w:color="auto"/>
      </w:divBdr>
      <w:divsChild>
        <w:div w:id="1623415712">
          <w:marLeft w:val="0"/>
          <w:marRight w:val="0"/>
          <w:marTop w:val="0"/>
          <w:marBottom w:val="120"/>
          <w:divBdr>
            <w:top w:val="none" w:sz="0" w:space="0" w:color="auto"/>
            <w:left w:val="none" w:sz="0" w:space="0" w:color="auto"/>
            <w:bottom w:val="none" w:sz="0" w:space="0" w:color="auto"/>
            <w:right w:val="none" w:sz="0" w:space="0" w:color="auto"/>
          </w:divBdr>
          <w:divsChild>
            <w:div w:id="603343766">
              <w:marLeft w:val="0"/>
              <w:marRight w:val="0"/>
              <w:marTop w:val="0"/>
              <w:marBottom w:val="0"/>
              <w:divBdr>
                <w:top w:val="none" w:sz="0" w:space="0" w:color="auto"/>
                <w:left w:val="none" w:sz="0" w:space="0" w:color="auto"/>
                <w:bottom w:val="none" w:sz="0" w:space="0" w:color="auto"/>
                <w:right w:val="none" w:sz="0" w:space="0" w:color="auto"/>
              </w:divBdr>
              <w:divsChild>
                <w:div w:id="2037339860">
                  <w:marLeft w:val="0"/>
                  <w:marRight w:val="0"/>
                  <w:marTop w:val="0"/>
                  <w:marBottom w:val="0"/>
                  <w:divBdr>
                    <w:top w:val="none" w:sz="0" w:space="0" w:color="auto"/>
                    <w:left w:val="none" w:sz="0" w:space="0" w:color="auto"/>
                    <w:bottom w:val="none" w:sz="0" w:space="0" w:color="auto"/>
                    <w:right w:val="none" w:sz="0" w:space="0" w:color="auto"/>
                  </w:divBdr>
                  <w:divsChild>
                    <w:div w:id="15155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Vipin Pal [MU - Jaipur]</dc:creator>
  <cp:lastModifiedBy>Palak Gupta</cp:lastModifiedBy>
  <cp:revision>11</cp:revision>
  <dcterms:created xsi:type="dcterms:W3CDTF">2018-01-12T11:21:00Z</dcterms:created>
  <dcterms:modified xsi:type="dcterms:W3CDTF">2019-02-07T06:59:00Z</dcterms:modified>
</cp:coreProperties>
</file>